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27450C" w14:textId="77777777" w:rsidR="00837D53" w:rsidRDefault="00837D53" w:rsidP="00837D53">
      <w:pPr>
        <w:pStyle w:val="a7"/>
        <w:spacing w:after="0"/>
        <w:rPr>
          <w:sz w:val="40"/>
          <w:szCs w:val="40"/>
        </w:rPr>
      </w:pPr>
      <w:r>
        <w:rPr>
          <w:sz w:val="40"/>
          <w:szCs w:val="40"/>
        </w:rPr>
        <w:t>Homework 1</w:t>
      </w:r>
    </w:p>
    <w:p w14:paraId="7290D04C" w14:textId="77777777" w:rsidR="00DC10A1" w:rsidRDefault="00DC10A1" w:rsidP="00837D53">
      <w:pPr>
        <w:pStyle w:val="a7"/>
        <w:jc w:val="both"/>
      </w:pPr>
    </w:p>
    <w:p w14:paraId="3893E607" w14:textId="77777777" w:rsidR="00DC10A1" w:rsidRDefault="00837D53" w:rsidP="00837D53">
      <w:pPr>
        <w:pStyle w:val="a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You are not allowed to take or give help in completing this assignment.</w:t>
      </w:r>
    </w:p>
    <w:p w14:paraId="1CEC5C1C" w14:textId="77777777" w:rsidR="00837D53" w:rsidRDefault="00837D53" w:rsidP="00837D53">
      <w:pPr>
        <w:pStyle w:val="a7"/>
        <w:jc w:val="both"/>
        <w:rPr>
          <w:b w:val="0"/>
          <w:sz w:val="24"/>
          <w:szCs w:val="24"/>
        </w:rPr>
      </w:pPr>
    </w:p>
    <w:p w14:paraId="259BC97E" w14:textId="20DF0D3E" w:rsidR="00B84F6B" w:rsidRDefault="008F6F5F" w:rsidP="00B84F6B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Assume that y</w:t>
      </w:r>
      <w:r w:rsidR="00837D53">
        <w:rPr>
          <w:rFonts w:ascii="Times New Roman" w:hAnsi="Times New Roman"/>
          <w:sz w:val="24"/>
          <w:szCs w:val="24"/>
        </w:rPr>
        <w:t xml:space="preserve">ou are the product manager for </w:t>
      </w:r>
      <w:r>
        <w:rPr>
          <w:rFonts w:ascii="Times New Roman" w:hAnsi="Times New Roman"/>
          <w:sz w:val="24"/>
          <w:szCs w:val="24"/>
        </w:rPr>
        <w:t>XXX</w:t>
      </w:r>
      <w:r w:rsidR="00837D53">
        <w:rPr>
          <w:rFonts w:ascii="Times New Roman" w:hAnsi="Times New Roman"/>
          <w:sz w:val="24"/>
          <w:szCs w:val="24"/>
        </w:rPr>
        <w:t xml:space="preserve"> processor. The chip has an area of </w:t>
      </w:r>
      <w:r w:rsidR="00904E7C" w:rsidRPr="008F6F5F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263</w:t>
      </w:r>
      <w:r w:rsidR="00837D53">
        <w:rPr>
          <w:rFonts w:ascii="Times New Roman" w:hAnsi="Times New Roman"/>
          <w:sz w:val="24"/>
          <w:szCs w:val="24"/>
        </w:rPr>
        <w:t xml:space="preserve"> mm</w:t>
      </w:r>
      <w:r w:rsidR="00837D53">
        <w:rPr>
          <w:rFonts w:ascii="Times New Roman" w:hAnsi="Times New Roman"/>
          <w:sz w:val="24"/>
          <w:szCs w:val="24"/>
          <w:vertAlign w:val="superscript"/>
        </w:rPr>
        <w:t>2</w:t>
      </w:r>
      <w:r w:rsidR="00904E7C">
        <w:rPr>
          <w:rFonts w:ascii="Times New Roman" w:hAnsi="Times New Roman"/>
          <w:sz w:val="24"/>
          <w:szCs w:val="24"/>
        </w:rPr>
        <w:t xml:space="preserve">, with a defect rate </w:t>
      </w:r>
      <w:r w:rsidR="0016147A" w:rsidRPr="0016147A">
        <w:rPr>
          <w:rFonts w:ascii="Times New Roman" w:hAnsi="Times New Roman"/>
          <w:sz w:val="24"/>
          <w:szCs w:val="24"/>
        </w:rPr>
        <w:t>of 0.025 defects per cm2 and N=11.5</w:t>
      </w:r>
      <w:r w:rsidR="00837D53">
        <w:rPr>
          <w:rFonts w:ascii="Times New Roman" w:hAnsi="Times New Roman"/>
          <w:sz w:val="24"/>
          <w:szCs w:val="24"/>
        </w:rPr>
        <w:t xml:space="preserve">. The </w:t>
      </w:r>
      <w:r w:rsidR="00837D53" w:rsidRPr="000E4DB0">
        <w:rPr>
          <w:rFonts w:ascii="Times New Roman" w:hAnsi="Times New Roman"/>
          <w:sz w:val="24"/>
          <w:szCs w:val="24"/>
          <w:highlight w:val="yellow"/>
        </w:rPr>
        <w:t>die</w:t>
      </w:r>
      <w:r w:rsidR="00837D53">
        <w:rPr>
          <w:rFonts w:ascii="Times New Roman" w:hAnsi="Times New Roman"/>
          <w:sz w:val="24"/>
          <w:szCs w:val="24"/>
        </w:rPr>
        <w:t xml:space="preserve"> of each chip is occupied by </w:t>
      </w:r>
      <w:r w:rsidR="00904E7C">
        <w:rPr>
          <w:rFonts w:ascii="Times New Roman" w:hAnsi="Times New Roman"/>
          <w:sz w:val="24"/>
          <w:szCs w:val="24"/>
        </w:rPr>
        <w:t>four</w:t>
      </w:r>
      <w:r w:rsidR="00837D53">
        <w:rPr>
          <w:rFonts w:ascii="Times New Roman" w:hAnsi="Times New Roman"/>
          <w:sz w:val="24"/>
          <w:szCs w:val="24"/>
        </w:rPr>
        <w:t xml:space="preserve"> identical cores (70% total area) and a shared L3 cache (30% total area). For simplicity, we assumed here that each chip has only </w:t>
      </w:r>
      <w:r w:rsidR="00614294">
        <w:rPr>
          <w:rFonts w:ascii="Times New Roman" w:hAnsi="Times New Roman" w:hint="eastAsia"/>
          <w:sz w:val="24"/>
          <w:szCs w:val="24"/>
          <w:lang w:eastAsia="zh-CN"/>
        </w:rPr>
        <w:t>four</w:t>
      </w:r>
      <w:r w:rsidR="00837D53">
        <w:rPr>
          <w:rFonts w:ascii="Times New Roman" w:hAnsi="Times New Roman"/>
          <w:sz w:val="24"/>
          <w:szCs w:val="24"/>
        </w:rPr>
        <w:t xml:space="preserve"> cores and an L3 cache (no other components).</w:t>
      </w:r>
    </w:p>
    <w:p w14:paraId="280BCB62" w14:textId="71AC1F91" w:rsidR="00B84F6B" w:rsidRPr="00B84F6B" w:rsidRDefault="00B84F6B" w:rsidP="007E65A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B84F6B">
        <w:rPr>
          <w:rFonts w:ascii="Times New Roman" w:hAnsi="Times New Roman" w:hint="eastAsia"/>
          <w:sz w:val="24"/>
          <w:szCs w:val="24"/>
        </w:rPr>
        <w:t>该芯片面积为</w:t>
      </w:r>
      <w:r w:rsidRPr="00B84F6B">
        <w:rPr>
          <w:rFonts w:ascii="Times New Roman" w:hAnsi="Times New Roman" w:hint="eastAsia"/>
          <w:sz w:val="24"/>
          <w:szCs w:val="24"/>
        </w:rPr>
        <w:t>263 mm2</w:t>
      </w:r>
      <w:r w:rsidRPr="00B84F6B">
        <w:rPr>
          <w:rFonts w:ascii="Times New Roman" w:hAnsi="Times New Roman" w:hint="eastAsia"/>
          <w:sz w:val="24"/>
          <w:szCs w:val="24"/>
        </w:rPr>
        <w:t>，缺陷率为</w:t>
      </w:r>
      <w:r w:rsidRPr="00B84F6B">
        <w:rPr>
          <w:rFonts w:ascii="Times New Roman" w:hAnsi="Times New Roman" w:hint="eastAsia"/>
          <w:sz w:val="24"/>
          <w:szCs w:val="24"/>
        </w:rPr>
        <w:t>0.025/cm2</w:t>
      </w:r>
      <w:r w:rsidRPr="00B84F6B">
        <w:rPr>
          <w:rFonts w:ascii="Times New Roman" w:hAnsi="Times New Roman" w:hint="eastAsia"/>
          <w:sz w:val="24"/>
          <w:szCs w:val="24"/>
        </w:rPr>
        <w:t>，</w:t>
      </w:r>
      <w:r w:rsidRPr="00B84F6B">
        <w:rPr>
          <w:rFonts w:ascii="Times New Roman" w:hAnsi="Times New Roman" w:hint="eastAsia"/>
          <w:sz w:val="24"/>
          <w:szCs w:val="24"/>
        </w:rPr>
        <w:t>N=11.5</w:t>
      </w:r>
      <w:r w:rsidRPr="00B84F6B">
        <w:rPr>
          <w:rFonts w:ascii="Times New Roman" w:hAnsi="Times New Roman" w:hint="eastAsia"/>
          <w:sz w:val="24"/>
          <w:szCs w:val="24"/>
        </w:rPr>
        <w:t>。每个芯片的</w:t>
      </w:r>
      <w:r w:rsidRPr="000E4DB0">
        <w:rPr>
          <w:rFonts w:ascii="Times New Roman" w:hAnsi="Times New Roman" w:hint="eastAsia"/>
          <w:sz w:val="24"/>
          <w:szCs w:val="24"/>
          <w:highlight w:val="yellow"/>
        </w:rPr>
        <w:t>裸片</w:t>
      </w:r>
      <w:r w:rsidRPr="00B84F6B">
        <w:rPr>
          <w:rFonts w:ascii="Times New Roman" w:hAnsi="Times New Roman" w:hint="eastAsia"/>
          <w:sz w:val="24"/>
          <w:szCs w:val="24"/>
        </w:rPr>
        <w:t>由四个相同的内核（总面积的</w:t>
      </w:r>
      <w:r w:rsidRPr="00B84F6B">
        <w:rPr>
          <w:rFonts w:ascii="Times New Roman" w:hAnsi="Times New Roman" w:hint="eastAsia"/>
          <w:sz w:val="24"/>
          <w:szCs w:val="24"/>
        </w:rPr>
        <w:t xml:space="preserve"> 70%</w:t>
      </w:r>
      <w:r w:rsidRPr="00B84F6B">
        <w:rPr>
          <w:rFonts w:ascii="Times New Roman" w:hAnsi="Times New Roman" w:hint="eastAsia"/>
          <w:sz w:val="24"/>
          <w:szCs w:val="24"/>
        </w:rPr>
        <w:t>）和一个共享的</w:t>
      </w:r>
      <w:r w:rsidRPr="00B84F6B">
        <w:rPr>
          <w:rFonts w:ascii="Times New Roman" w:hAnsi="Times New Roman" w:hint="eastAsia"/>
          <w:sz w:val="24"/>
          <w:szCs w:val="24"/>
        </w:rPr>
        <w:t xml:space="preserve"> L3 </w:t>
      </w:r>
      <w:r w:rsidRPr="00B84F6B">
        <w:rPr>
          <w:rFonts w:ascii="Times New Roman" w:hAnsi="Times New Roman" w:hint="eastAsia"/>
          <w:sz w:val="24"/>
          <w:szCs w:val="24"/>
        </w:rPr>
        <w:t>缓存（总面积的</w:t>
      </w:r>
      <w:r w:rsidRPr="00B84F6B">
        <w:rPr>
          <w:rFonts w:ascii="Times New Roman" w:hAnsi="Times New Roman" w:hint="eastAsia"/>
          <w:sz w:val="24"/>
          <w:szCs w:val="24"/>
        </w:rPr>
        <w:t xml:space="preserve"> 30%</w:t>
      </w:r>
      <w:r w:rsidRPr="00B84F6B">
        <w:rPr>
          <w:rFonts w:ascii="Times New Roman" w:hAnsi="Times New Roman" w:hint="eastAsia"/>
          <w:sz w:val="24"/>
          <w:szCs w:val="24"/>
        </w:rPr>
        <w:t>）占据。</w:t>
      </w:r>
      <w:r w:rsidR="00366242" w:rsidRPr="00366242">
        <w:rPr>
          <w:rFonts w:ascii="Times New Roman" w:hAnsi="Times New Roman" w:hint="eastAsia"/>
          <w:sz w:val="24"/>
          <w:szCs w:val="24"/>
        </w:rPr>
        <w:t>为简单起见，我们在这里假设每个芯片只有四个内核和一个</w:t>
      </w:r>
      <w:r w:rsidR="00366242" w:rsidRPr="00366242">
        <w:rPr>
          <w:rFonts w:ascii="Times New Roman" w:hAnsi="Times New Roman" w:hint="eastAsia"/>
          <w:sz w:val="24"/>
          <w:szCs w:val="24"/>
        </w:rPr>
        <w:t xml:space="preserve"> L3 </w:t>
      </w:r>
      <w:r w:rsidR="00366242" w:rsidRPr="00366242">
        <w:rPr>
          <w:rFonts w:ascii="Times New Roman" w:hAnsi="Times New Roman" w:hint="eastAsia"/>
          <w:sz w:val="24"/>
          <w:szCs w:val="24"/>
        </w:rPr>
        <w:t>缓存（没有其他组件）。</w:t>
      </w:r>
    </w:p>
    <w:p w14:paraId="4B68433E" w14:textId="167DBB56" w:rsidR="00837D53" w:rsidRDefault="00837D53" w:rsidP="00837D53">
      <w:pPr>
        <w:numPr>
          <w:ilvl w:val="1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D7204">
        <w:rPr>
          <w:rFonts w:ascii="Times New Roman" w:hAnsi="Times New Roman"/>
          <w:b/>
          <w:sz w:val="24"/>
          <w:szCs w:val="24"/>
        </w:rPr>
        <w:t>[</w:t>
      </w:r>
      <w:r w:rsidR="00DC10A1">
        <w:rPr>
          <w:rFonts w:ascii="Times New Roman" w:hAnsi="Times New Roman"/>
          <w:b/>
          <w:sz w:val="24"/>
          <w:szCs w:val="24"/>
        </w:rPr>
        <w:t>5</w:t>
      </w:r>
      <w:r w:rsidR="0027234E">
        <w:rPr>
          <w:rFonts w:ascii="Times New Roman" w:hAnsi="Times New Roman"/>
          <w:b/>
          <w:sz w:val="24"/>
          <w:szCs w:val="24"/>
        </w:rPr>
        <w:t xml:space="preserve"> Point</w:t>
      </w:r>
      <w:r w:rsidRPr="005D7204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What is the yield of the die? </w:t>
      </w:r>
    </w:p>
    <w:p w14:paraId="7088A137" w14:textId="0CEE79F5" w:rsidR="001E0731" w:rsidRDefault="000E4DB0" w:rsidP="001E0731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晶片的成本</w:t>
      </w:r>
      <w:r w:rsidR="001E0731" w:rsidRPr="001E0731">
        <w:rPr>
          <w:rFonts w:ascii="Times New Roman" w:hAnsi="Times New Roman" w:hint="eastAsia"/>
          <w:sz w:val="24"/>
          <w:szCs w:val="24"/>
        </w:rPr>
        <w:t>？</w:t>
      </w:r>
    </w:p>
    <w:p w14:paraId="79E88FD1" w14:textId="77777777" w:rsidR="00837D53" w:rsidRDefault="00837D53" w:rsidP="00837D53">
      <w:pPr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</w:p>
    <w:p w14:paraId="69E22D26" w14:textId="6C708860" w:rsidR="00837D53" w:rsidRDefault="0027234E" w:rsidP="00837D53">
      <w:pPr>
        <w:numPr>
          <w:ilvl w:val="1"/>
          <w:numId w:val="1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</w:t>
      </w:r>
      <w:r w:rsidR="00DC10A1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 xml:space="preserve"> Point</w:t>
      </w:r>
      <w:r w:rsidR="00837D53" w:rsidRPr="005D7204">
        <w:rPr>
          <w:rFonts w:ascii="Times New Roman" w:hAnsi="Times New Roman"/>
          <w:b/>
          <w:sz w:val="24"/>
          <w:szCs w:val="24"/>
        </w:rPr>
        <w:t>]</w:t>
      </w:r>
      <w:r w:rsidR="00837D53">
        <w:rPr>
          <w:rFonts w:ascii="Times New Roman" w:hAnsi="Times New Roman"/>
          <w:sz w:val="24"/>
          <w:szCs w:val="24"/>
        </w:rPr>
        <w:t xml:space="preserve"> Some researchers proposed that the number of defects in a die can be modeled by </w:t>
      </w:r>
      <w:hyperlink r:id="rId5" w:history="1">
        <w:r w:rsidR="0037142C" w:rsidRPr="0037142C">
          <w:rPr>
            <w:rStyle w:val="a3"/>
            <w:rFonts w:ascii="Times New Roman" w:hAnsi="Times New Roman"/>
            <w:sz w:val="24"/>
            <w:szCs w:val="24"/>
          </w:rPr>
          <w:t>Geometric distribution</w:t>
        </w:r>
      </w:hyperlink>
      <w:r w:rsidR="00837D53">
        <w:rPr>
          <w:rFonts w:ascii="Times New Roman" w:hAnsi="Times New Roman"/>
          <w:sz w:val="24"/>
          <w:szCs w:val="24"/>
        </w:rPr>
        <w:t xml:space="preserve">. Suppose we can use the yield as the probability that there is no defect on a die, what is the value of parameter </w:t>
      </w:r>
      <w:r w:rsidR="0037142C" w:rsidRPr="0037142C">
        <w:rPr>
          <w:rFonts w:ascii="Times New Roman" w:hAnsi="Times New Roman"/>
          <w:i/>
          <w:color w:val="000000"/>
          <w:sz w:val="24"/>
          <w:szCs w:val="24"/>
        </w:rPr>
        <w:t>p</w:t>
      </w:r>
      <w:r w:rsidR="00837D53">
        <w:rPr>
          <w:rFonts w:ascii="Times New Roman" w:hAnsi="Times New Roman"/>
          <w:color w:val="000000"/>
          <w:sz w:val="24"/>
          <w:szCs w:val="24"/>
        </w:rPr>
        <w:t xml:space="preserve"> in </w:t>
      </w:r>
      <w:r w:rsidR="0037142C" w:rsidRPr="0037142C">
        <w:rPr>
          <w:rFonts w:ascii="Times New Roman" w:hAnsi="Times New Roman"/>
          <w:color w:val="000000"/>
          <w:sz w:val="24"/>
          <w:szCs w:val="24"/>
        </w:rPr>
        <w:t>Geometric distribution</w:t>
      </w:r>
      <w:r w:rsidR="00837D53">
        <w:rPr>
          <w:rFonts w:ascii="Times New Roman" w:hAnsi="Times New Roman"/>
          <w:color w:val="000000"/>
          <w:sz w:val="24"/>
          <w:szCs w:val="24"/>
        </w:rPr>
        <w:t xml:space="preserve"> here?</w:t>
      </w:r>
    </w:p>
    <w:p w14:paraId="342CBB32" w14:textId="748CF2A0" w:rsidR="003C458E" w:rsidRDefault="003C458E" w:rsidP="003C458E">
      <w:pPr>
        <w:spacing w:after="0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3C458E">
        <w:rPr>
          <w:rFonts w:ascii="Times New Roman" w:hAnsi="Times New Roman" w:hint="eastAsia"/>
          <w:color w:val="000000"/>
          <w:sz w:val="24"/>
          <w:szCs w:val="24"/>
        </w:rPr>
        <w:t>一些研究人员提出，可以通过几何分布来模拟模具中的缺陷数量。</w:t>
      </w:r>
      <w:r w:rsidRPr="003C458E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Pr="003C458E">
        <w:rPr>
          <w:rFonts w:ascii="Times New Roman" w:hAnsi="Times New Roman" w:hint="eastAsia"/>
          <w:color w:val="000000"/>
          <w:sz w:val="24"/>
          <w:szCs w:val="24"/>
        </w:rPr>
        <w:t>假设我们可以使用良率作为裸片上没有缺陷的概率，那么几何分布中参数</w:t>
      </w:r>
      <w:r w:rsidRPr="003C458E">
        <w:rPr>
          <w:rFonts w:ascii="Times New Roman" w:hAnsi="Times New Roman" w:hint="eastAsia"/>
          <w:color w:val="000000"/>
          <w:sz w:val="24"/>
          <w:szCs w:val="24"/>
        </w:rPr>
        <w:t xml:space="preserve"> p </w:t>
      </w:r>
      <w:r w:rsidRPr="003C458E">
        <w:rPr>
          <w:rFonts w:ascii="Times New Roman" w:hAnsi="Times New Roman" w:hint="eastAsia"/>
          <w:color w:val="000000"/>
          <w:sz w:val="24"/>
          <w:szCs w:val="24"/>
        </w:rPr>
        <w:t>的值是多少？</w:t>
      </w:r>
    </w:p>
    <w:p w14:paraId="24EAFE1F" w14:textId="77777777" w:rsidR="00837D53" w:rsidRDefault="00837D53" w:rsidP="00837D53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623B3A4" w14:textId="3999C150" w:rsidR="00837D53" w:rsidRDefault="00837D53" w:rsidP="008F6F5F">
      <w:pPr>
        <w:spacing w:after="0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  <w:r w:rsidRPr="0072051C">
        <w:rPr>
          <w:rFonts w:ascii="Times New Roman" w:hAnsi="Times New Roman"/>
          <w:b/>
          <w:color w:val="000000"/>
          <w:sz w:val="24"/>
          <w:szCs w:val="24"/>
        </w:rPr>
        <w:t xml:space="preserve">Note: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7142C" w:rsidRPr="0037142C">
        <w:rPr>
          <w:rFonts w:ascii="Times New Roman" w:hAnsi="Times New Roman"/>
          <w:color w:val="000000"/>
          <w:sz w:val="24"/>
          <w:szCs w:val="24"/>
        </w:rPr>
        <w:t>Geometric distribution</w:t>
      </w:r>
      <w:r>
        <w:rPr>
          <w:rFonts w:ascii="Times New Roman" w:hAnsi="Times New Roman"/>
          <w:color w:val="000000"/>
          <w:sz w:val="24"/>
          <w:szCs w:val="24"/>
        </w:rPr>
        <w:t xml:space="preserve"> means the probability that there are exactly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k </w:t>
      </w:r>
      <w:r>
        <w:rPr>
          <w:rFonts w:ascii="Times New Roman" w:hAnsi="Times New Roman"/>
          <w:color w:val="000000"/>
          <w:sz w:val="24"/>
          <w:szCs w:val="24"/>
        </w:rPr>
        <w:t>defects (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k </w:t>
      </w:r>
      <w:r>
        <w:rPr>
          <w:rFonts w:ascii="Times New Roman" w:hAnsi="Times New Roman"/>
          <w:color w:val="000000"/>
          <w:sz w:val="24"/>
          <w:szCs w:val="24"/>
        </w:rPr>
        <w:t xml:space="preserve">being a non-negative </w:t>
      </w:r>
      <w:hyperlink r:id="rId6" w:history="1">
        <w:r>
          <w:rPr>
            <w:rStyle w:val="a3"/>
            <w:rFonts w:ascii="Times New Roman" w:hAnsi="Times New Roman"/>
          </w:rPr>
          <w:t>integer</w:t>
        </w:r>
      </w:hyperlink>
      <w:r>
        <w:rPr>
          <w:rFonts w:ascii="Times New Roman" w:hAnsi="Times New Roman"/>
          <w:color w:val="000000"/>
          <w:sz w:val="24"/>
          <w:szCs w:val="24"/>
        </w:rPr>
        <w:t>, k = 0, 1, 2, ...) is equal to</w:t>
      </w:r>
    </w:p>
    <w:p w14:paraId="6F4313A4" w14:textId="517B7E92" w:rsidR="00AC2583" w:rsidRPr="0072051C" w:rsidRDefault="00AC2583" w:rsidP="008F6F5F">
      <w:pPr>
        <w:spacing w:after="0"/>
        <w:ind w:left="108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ab/>
      </w:r>
      <w:r w:rsidR="00FB130B" w:rsidRPr="00FB130B">
        <w:rPr>
          <w:rFonts w:ascii="Times New Roman" w:hAnsi="Times New Roman" w:hint="eastAsia"/>
          <w:color w:val="000000"/>
          <w:sz w:val="24"/>
          <w:szCs w:val="24"/>
        </w:rPr>
        <w:t>几何分布意味着恰好有</w:t>
      </w:r>
      <w:r w:rsidR="00FB130B" w:rsidRPr="00FB130B">
        <w:rPr>
          <w:rFonts w:ascii="Times New Roman" w:hAnsi="Times New Roman" w:hint="eastAsia"/>
          <w:color w:val="000000"/>
          <w:sz w:val="24"/>
          <w:szCs w:val="24"/>
        </w:rPr>
        <w:t xml:space="preserve"> k </w:t>
      </w:r>
      <w:r w:rsidR="00FB130B" w:rsidRPr="00FB130B">
        <w:rPr>
          <w:rFonts w:ascii="Times New Roman" w:hAnsi="Times New Roman" w:hint="eastAsia"/>
          <w:color w:val="000000"/>
          <w:sz w:val="24"/>
          <w:szCs w:val="24"/>
        </w:rPr>
        <w:t>个缺陷（</w:t>
      </w:r>
      <w:r w:rsidR="00FB130B" w:rsidRPr="00FB130B">
        <w:rPr>
          <w:rFonts w:ascii="Times New Roman" w:hAnsi="Times New Roman" w:hint="eastAsia"/>
          <w:color w:val="000000"/>
          <w:sz w:val="24"/>
          <w:szCs w:val="24"/>
        </w:rPr>
        <w:t xml:space="preserve">k </w:t>
      </w:r>
      <w:r w:rsidR="00FB130B" w:rsidRPr="00FB130B">
        <w:rPr>
          <w:rFonts w:ascii="Times New Roman" w:hAnsi="Times New Roman" w:hint="eastAsia"/>
          <w:color w:val="000000"/>
          <w:sz w:val="24"/>
          <w:szCs w:val="24"/>
        </w:rPr>
        <w:t>是非负整数，</w:t>
      </w:r>
      <w:r w:rsidR="00FB130B" w:rsidRPr="00FB130B">
        <w:rPr>
          <w:rFonts w:ascii="Times New Roman" w:hAnsi="Times New Roman" w:hint="eastAsia"/>
          <w:color w:val="000000"/>
          <w:sz w:val="24"/>
          <w:szCs w:val="24"/>
        </w:rPr>
        <w:t>k = 0, 1, 2, ...</w:t>
      </w:r>
      <w:r w:rsidR="00FB130B" w:rsidRPr="00FB130B">
        <w:rPr>
          <w:rFonts w:ascii="Times New Roman" w:hAnsi="Times New Roman" w:hint="eastAsia"/>
          <w:color w:val="000000"/>
          <w:sz w:val="24"/>
          <w:szCs w:val="24"/>
        </w:rPr>
        <w:t>）的概率等于</w:t>
      </w:r>
    </w:p>
    <w:p w14:paraId="02AF8641" w14:textId="77777777" w:rsidR="00837D53" w:rsidRDefault="00DC10A1" w:rsidP="008F6F5F">
      <w:pPr>
        <w:pStyle w:val="ListContents"/>
        <w:spacing w:line="285" w:lineRule="atLeast"/>
        <w:ind w:left="1080"/>
        <w:jc w:val="center"/>
        <w:rPr>
          <w:color w:val="000000"/>
        </w:rPr>
      </w:pPr>
      <w:r>
        <w:fldChar w:fldCharType="begin"/>
      </w:r>
      <w:r>
        <w:instrText xml:space="preserve"> INCLUDEPICTURE  "http://upload.wikimedia.org/wikipedia/en/math/8/f/f/8ffd2d48b107742e33fea3bd011e43e7.png"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"http://upload.wikimedia.org/wikipedia/en/math/8/f/f/8ffd2d48b107742e33fea3bd011e43e7.png" \* MERGEFORMATINET </w:instrText>
      </w:r>
      <w:r w:rsidR="00000000">
        <w:fldChar w:fldCharType="separate"/>
      </w:r>
      <w:r w:rsidR="00000000">
        <w:pict w14:anchorId="66AE11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\Pr(Y=k) = (1 - p)^k\,p\," style="width:61.6pt;height:17.5pt">
            <v:imagedata r:id="rId7" r:href="rId8" cropleft="38118f"/>
          </v:shape>
        </w:pict>
      </w:r>
      <w:r w:rsidR="00000000">
        <w:fldChar w:fldCharType="end"/>
      </w:r>
      <w:r>
        <w:fldChar w:fldCharType="end"/>
      </w:r>
    </w:p>
    <w:p w14:paraId="22BE1FC4" w14:textId="77777777" w:rsidR="00837D53" w:rsidRPr="0072051C" w:rsidRDefault="00837D53" w:rsidP="008F6F5F">
      <w:pPr>
        <w:spacing w:after="0"/>
        <w:ind w:left="513"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where,</w:t>
      </w:r>
    </w:p>
    <w:p w14:paraId="72D565DD" w14:textId="77777777" w:rsidR="00837D53" w:rsidRDefault="00837D53" w:rsidP="008F6F5F">
      <w:pPr>
        <w:spacing w:after="0"/>
        <w:ind w:left="1233"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k is the number of occurrences of </w:t>
      </w:r>
      <w:r w:rsidR="0037142C">
        <w:rPr>
          <w:rFonts w:ascii="Times New Roman" w:hAnsi="Times New Roman"/>
          <w:color w:val="000000"/>
          <w:sz w:val="24"/>
          <w:szCs w:val="24"/>
        </w:rPr>
        <w:t>defects</w:t>
      </w:r>
    </w:p>
    <w:p w14:paraId="7FB1C0F3" w14:textId="7E613DB3" w:rsidR="00837D53" w:rsidRDefault="008F6F5F" w:rsidP="008F6F5F">
      <w:pPr>
        <w:spacing w:after="0"/>
        <w:ind w:left="1233" w:firstLine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</w:t>
      </w:r>
      <w:r w:rsidR="0037142C" w:rsidRPr="0037142C">
        <w:rPr>
          <w:rFonts w:ascii="Times New Roman" w:hAnsi="Times New Roman"/>
          <w:i/>
          <w:color w:val="000000"/>
          <w:sz w:val="24"/>
          <w:szCs w:val="24"/>
        </w:rPr>
        <w:t>p</w:t>
      </w:r>
      <w:r w:rsidR="0037142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37D53">
        <w:rPr>
          <w:rFonts w:ascii="Times New Roman" w:hAnsi="Times New Roman"/>
          <w:color w:val="000000"/>
          <w:sz w:val="24"/>
          <w:szCs w:val="24"/>
        </w:rPr>
        <w:t xml:space="preserve"> is a positive </w:t>
      </w:r>
      <w:hyperlink r:id="rId9" w:history="1">
        <w:r w:rsidR="00837D53">
          <w:rPr>
            <w:rStyle w:val="a3"/>
            <w:rFonts w:ascii="Times New Roman" w:hAnsi="Times New Roman"/>
          </w:rPr>
          <w:t>real number</w:t>
        </w:r>
      </w:hyperlink>
      <w:r w:rsidR="00837D53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14:paraId="64F628E1" w14:textId="58CB6843" w:rsidR="00FB130B" w:rsidRPr="00FB130B" w:rsidRDefault="00FB130B" w:rsidP="00FB130B">
      <w:pPr>
        <w:spacing w:after="0"/>
        <w:ind w:left="1080"/>
        <w:jc w:val="both"/>
        <w:rPr>
          <w:rFonts w:ascii="Times New Roman" w:hAnsi="Times New Roman" w:hint="eastAsia"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 w:rsidRPr="00FB130B">
        <w:rPr>
          <w:rFonts w:ascii="Times New Roman" w:hAnsi="Times New Roman" w:hint="eastAsia"/>
          <w:color w:val="000000"/>
          <w:sz w:val="24"/>
          <w:szCs w:val="24"/>
        </w:rPr>
        <w:t>在哪里，</w:t>
      </w:r>
    </w:p>
    <w:p w14:paraId="528B2F61" w14:textId="77777777" w:rsidR="00FB130B" w:rsidRPr="00FB130B" w:rsidRDefault="00FB130B" w:rsidP="00FB130B">
      <w:pPr>
        <w:spacing w:after="0"/>
        <w:ind w:left="1800" w:firstLine="360"/>
        <w:jc w:val="both"/>
        <w:rPr>
          <w:rFonts w:ascii="Times New Roman" w:hAnsi="Times New Roman" w:hint="eastAsia"/>
          <w:color w:val="000000"/>
          <w:sz w:val="24"/>
          <w:szCs w:val="24"/>
        </w:rPr>
      </w:pPr>
      <w:r w:rsidRPr="00FB130B">
        <w:rPr>
          <w:rFonts w:ascii="Times New Roman" w:hAnsi="Times New Roman" w:hint="eastAsia"/>
          <w:color w:val="000000"/>
          <w:sz w:val="24"/>
          <w:szCs w:val="24"/>
        </w:rPr>
        <w:t xml:space="preserve">k </w:t>
      </w:r>
      <w:r w:rsidRPr="00FB130B">
        <w:rPr>
          <w:rFonts w:ascii="Times New Roman" w:hAnsi="Times New Roman" w:hint="eastAsia"/>
          <w:color w:val="000000"/>
          <w:sz w:val="24"/>
          <w:szCs w:val="24"/>
        </w:rPr>
        <w:t>是缺陷出现的次数</w:t>
      </w:r>
    </w:p>
    <w:p w14:paraId="7388F81B" w14:textId="711054EE" w:rsidR="00FB130B" w:rsidRDefault="00FB130B" w:rsidP="00FB130B">
      <w:pPr>
        <w:spacing w:after="0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  <w:r w:rsidRPr="00FB130B">
        <w:rPr>
          <w:rFonts w:ascii="Times New Roman" w:hAnsi="Times New Roman" w:hint="eastAsia"/>
          <w:color w:val="000000"/>
          <w:sz w:val="24"/>
          <w:szCs w:val="24"/>
        </w:rPr>
        <w:t xml:space="preserve">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B130B">
        <w:rPr>
          <w:rFonts w:ascii="Times New Roman" w:hAnsi="Times New Roman" w:hint="eastAsia"/>
          <w:color w:val="000000"/>
          <w:sz w:val="24"/>
          <w:szCs w:val="24"/>
        </w:rPr>
        <w:t xml:space="preserve">p </w:t>
      </w:r>
      <w:r w:rsidRPr="00FB130B">
        <w:rPr>
          <w:rFonts w:ascii="Times New Roman" w:hAnsi="Times New Roman" w:hint="eastAsia"/>
          <w:color w:val="000000"/>
          <w:sz w:val="24"/>
          <w:szCs w:val="24"/>
        </w:rPr>
        <w:t>是一个正实数，</w:t>
      </w:r>
    </w:p>
    <w:p w14:paraId="6144193F" w14:textId="77777777" w:rsidR="00837D53" w:rsidRDefault="00837D53" w:rsidP="003818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C89602E" w14:textId="656E1718" w:rsidR="000E205C" w:rsidRDefault="0027234E" w:rsidP="000E205C">
      <w:pPr>
        <w:numPr>
          <w:ilvl w:val="1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</w:t>
      </w:r>
      <w:r w:rsidR="00DC10A1">
        <w:rPr>
          <w:rFonts w:ascii="Times New Roman" w:hAnsi="Times New Roman"/>
          <w:b/>
          <w:sz w:val="24"/>
          <w:szCs w:val="24"/>
        </w:rPr>
        <w:t>15</w:t>
      </w:r>
      <w:r w:rsidR="000E205C" w:rsidRPr="005D7204">
        <w:rPr>
          <w:rFonts w:ascii="Times New Roman" w:hAnsi="Times New Roman"/>
          <w:b/>
          <w:sz w:val="24"/>
          <w:szCs w:val="24"/>
        </w:rPr>
        <w:t xml:space="preserve"> Points]</w:t>
      </w:r>
      <w:r w:rsidR="000E205C">
        <w:rPr>
          <w:rFonts w:ascii="Times New Roman" w:hAnsi="Times New Roman"/>
          <w:sz w:val="24"/>
          <w:szCs w:val="24"/>
        </w:rPr>
        <w:t xml:space="preserve"> In a defected chip, assume defects are independent and uniformly distributed within the die area. What is the probability that all defects in a DEFECTED die occur in </w:t>
      </w:r>
      <w:r w:rsidR="000E205C">
        <w:rPr>
          <w:rFonts w:ascii="Times New Roman" w:hAnsi="Times New Roman"/>
          <w:sz w:val="24"/>
          <w:szCs w:val="24"/>
        </w:rPr>
        <w:lastRenderedPageBreak/>
        <w:t>the same core? (In other words, there is no defect on all other three cores and the L3 cache.)  Please notice that there can be more than one detect on a die.</w:t>
      </w:r>
    </w:p>
    <w:p w14:paraId="4B78DCFE" w14:textId="0BCDA3C2" w:rsidR="00846972" w:rsidRDefault="00846972" w:rsidP="00846972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 w:rsidRPr="00846972">
        <w:rPr>
          <w:rFonts w:ascii="Times New Roman" w:hAnsi="Times New Roman" w:hint="eastAsia"/>
          <w:sz w:val="24"/>
          <w:szCs w:val="24"/>
        </w:rPr>
        <w:t>在有缺陷的芯片中，假设缺陷是独立的并且均匀分布在裸片区域内。</w:t>
      </w:r>
      <w:r w:rsidRPr="00846972">
        <w:rPr>
          <w:rFonts w:ascii="Times New Roman" w:hAnsi="Times New Roman" w:hint="eastAsia"/>
          <w:sz w:val="24"/>
          <w:szCs w:val="24"/>
        </w:rPr>
        <w:t xml:space="preserve"> DEFECTED die </w:t>
      </w:r>
      <w:r w:rsidRPr="00846972">
        <w:rPr>
          <w:rFonts w:ascii="Times New Roman" w:hAnsi="Times New Roman" w:hint="eastAsia"/>
          <w:sz w:val="24"/>
          <w:szCs w:val="24"/>
        </w:rPr>
        <w:t>中的所有缺陷都发生在同一个核心中的概率是多少？</w:t>
      </w:r>
      <w:r w:rsidRPr="00846972">
        <w:rPr>
          <w:rFonts w:ascii="Times New Roman" w:hAnsi="Times New Roman" w:hint="eastAsia"/>
          <w:sz w:val="24"/>
          <w:szCs w:val="24"/>
        </w:rPr>
        <w:t xml:space="preserve"> </w:t>
      </w:r>
      <w:r w:rsidRPr="00846972">
        <w:rPr>
          <w:rFonts w:ascii="Times New Roman" w:hAnsi="Times New Roman" w:hint="eastAsia"/>
          <w:sz w:val="24"/>
          <w:szCs w:val="24"/>
        </w:rPr>
        <w:t>（换句话说，所有其他三个内核和</w:t>
      </w:r>
      <w:r w:rsidRPr="00846972">
        <w:rPr>
          <w:rFonts w:ascii="Times New Roman" w:hAnsi="Times New Roman" w:hint="eastAsia"/>
          <w:sz w:val="24"/>
          <w:szCs w:val="24"/>
        </w:rPr>
        <w:t xml:space="preserve"> L3 </w:t>
      </w:r>
      <w:r w:rsidRPr="00846972">
        <w:rPr>
          <w:rFonts w:ascii="Times New Roman" w:hAnsi="Times New Roman" w:hint="eastAsia"/>
          <w:sz w:val="24"/>
          <w:szCs w:val="24"/>
        </w:rPr>
        <w:t>缓存都没有缺陷。）请注意，一个芯片上可能有多个检测。</w:t>
      </w:r>
    </w:p>
    <w:p w14:paraId="0D3B7378" w14:textId="77777777" w:rsidR="000E205C" w:rsidRDefault="000E205C" w:rsidP="003818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CC98342" w14:textId="438FC64F" w:rsidR="00837D53" w:rsidRDefault="00837D53" w:rsidP="00837D53">
      <w:pPr>
        <w:numPr>
          <w:ilvl w:val="1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D7204">
        <w:rPr>
          <w:rFonts w:ascii="Times New Roman" w:hAnsi="Times New Roman"/>
          <w:b/>
          <w:sz w:val="24"/>
          <w:szCs w:val="24"/>
        </w:rPr>
        <w:t>[</w:t>
      </w:r>
      <w:r w:rsidR="00DC10A1">
        <w:rPr>
          <w:rFonts w:ascii="Times New Roman" w:hAnsi="Times New Roman"/>
          <w:b/>
          <w:sz w:val="24"/>
          <w:szCs w:val="24"/>
        </w:rPr>
        <w:t>5</w:t>
      </w:r>
      <w:r w:rsidR="0027234E">
        <w:rPr>
          <w:rFonts w:ascii="Times New Roman" w:hAnsi="Times New Roman"/>
          <w:b/>
          <w:sz w:val="24"/>
          <w:szCs w:val="24"/>
        </w:rPr>
        <w:t xml:space="preserve"> Point</w:t>
      </w:r>
      <w:r w:rsidRPr="005D7204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If there is </w:t>
      </w:r>
      <w:r w:rsidR="00D7200D">
        <w:rPr>
          <w:rFonts w:ascii="Times New Roman" w:hAnsi="Times New Roman"/>
          <w:sz w:val="24"/>
          <w:szCs w:val="24"/>
        </w:rPr>
        <w:t>only one defected core in a chip with defect-free L3</w:t>
      </w:r>
      <w:r>
        <w:rPr>
          <w:rFonts w:ascii="Times New Roman" w:hAnsi="Times New Roman"/>
          <w:sz w:val="24"/>
          <w:szCs w:val="24"/>
        </w:rPr>
        <w:t xml:space="preserve">, we can still sell it by shutting down the defected </w:t>
      </w:r>
      <w:r w:rsidR="00D7200D">
        <w:rPr>
          <w:rFonts w:ascii="Times New Roman" w:hAnsi="Times New Roman"/>
          <w:sz w:val="24"/>
          <w:szCs w:val="24"/>
        </w:rPr>
        <w:t>core</w:t>
      </w:r>
      <w:r>
        <w:rPr>
          <w:rFonts w:ascii="Times New Roman" w:hAnsi="Times New Roman"/>
          <w:sz w:val="24"/>
          <w:szCs w:val="24"/>
        </w:rPr>
        <w:t>. Suppose you can sell the perfectly wo</w:t>
      </w:r>
      <w:r w:rsidR="00D35D62">
        <w:rPr>
          <w:rFonts w:ascii="Times New Roman" w:hAnsi="Times New Roman"/>
          <w:sz w:val="24"/>
          <w:szCs w:val="24"/>
        </w:rPr>
        <w:t>rking (defect-free) chip for $259</w:t>
      </w:r>
      <w:r w:rsidR="008F6F5F">
        <w:rPr>
          <w:rFonts w:ascii="Times New Roman" w:hAnsi="Times New Roman"/>
          <w:sz w:val="24"/>
          <w:szCs w:val="24"/>
        </w:rPr>
        <w:t>.99 each. Also assume that</w:t>
      </w:r>
      <w:r w:rsidR="00D7200D">
        <w:rPr>
          <w:rFonts w:ascii="Times New Roman" w:hAnsi="Times New Roman"/>
          <w:sz w:val="24"/>
          <w:szCs w:val="24"/>
        </w:rPr>
        <w:t xml:space="preserve"> you need $179</w:t>
      </w:r>
      <w:r>
        <w:rPr>
          <w:rFonts w:ascii="Times New Roman" w:hAnsi="Times New Roman"/>
          <w:sz w:val="24"/>
          <w:szCs w:val="24"/>
        </w:rPr>
        <w:t xml:space="preserve"> to</w:t>
      </w:r>
      <w:r w:rsidR="008F6F5F">
        <w:rPr>
          <w:rFonts w:ascii="Times New Roman" w:hAnsi="Times New Roman"/>
          <w:sz w:val="24"/>
          <w:szCs w:val="24"/>
        </w:rPr>
        <w:t xml:space="preserve"> manufacture and test each chip. W</w:t>
      </w:r>
      <w:r>
        <w:rPr>
          <w:rFonts w:ascii="Times New Roman" w:hAnsi="Times New Roman"/>
          <w:sz w:val="24"/>
          <w:szCs w:val="24"/>
        </w:rPr>
        <w:t xml:space="preserve">hat is the minimum sale price for your chips </w:t>
      </w:r>
      <w:r w:rsidR="008F6F5F">
        <w:rPr>
          <w:rFonts w:ascii="Times New Roman" w:hAnsi="Times New Roman"/>
          <w:sz w:val="24"/>
          <w:szCs w:val="24"/>
        </w:rPr>
        <w:t xml:space="preserve">with </w:t>
      </w:r>
      <w:r w:rsidR="00D7200D">
        <w:rPr>
          <w:rFonts w:ascii="Times New Roman" w:hAnsi="Times New Roman"/>
          <w:sz w:val="24"/>
          <w:szCs w:val="24"/>
        </w:rPr>
        <w:t>3 working cores (the defective core</w:t>
      </w:r>
      <w:r w:rsidR="000E205C">
        <w:rPr>
          <w:rFonts w:ascii="Times New Roman" w:hAnsi="Times New Roman"/>
          <w:sz w:val="24"/>
          <w:szCs w:val="24"/>
        </w:rPr>
        <w:t xml:space="preserve"> is shutdown) </w:t>
      </w:r>
      <w:r>
        <w:rPr>
          <w:rFonts w:ascii="Times New Roman" w:hAnsi="Times New Roman"/>
          <w:sz w:val="24"/>
          <w:szCs w:val="24"/>
        </w:rPr>
        <w:t xml:space="preserve">to make </w:t>
      </w:r>
      <w:r w:rsidR="008F6F5F">
        <w:rPr>
          <w:rFonts w:ascii="Times New Roman" w:hAnsi="Times New Roman"/>
          <w:sz w:val="24"/>
          <w:szCs w:val="24"/>
        </w:rPr>
        <w:t>break even (no profit, no loss)</w:t>
      </w:r>
      <w:r>
        <w:rPr>
          <w:rFonts w:ascii="Times New Roman" w:hAnsi="Times New Roman"/>
          <w:sz w:val="24"/>
          <w:szCs w:val="24"/>
        </w:rPr>
        <w:t>?</w:t>
      </w:r>
    </w:p>
    <w:p w14:paraId="7DB794F2" w14:textId="72CCF75E" w:rsidR="00E02F8D" w:rsidRDefault="00E02F8D" w:rsidP="00E02F8D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 w:rsidRPr="00E02F8D">
        <w:rPr>
          <w:rFonts w:ascii="Times New Roman" w:hAnsi="Times New Roman" w:hint="eastAsia"/>
          <w:sz w:val="24"/>
          <w:szCs w:val="24"/>
        </w:rPr>
        <w:t>如果</w:t>
      </w:r>
      <w:r w:rsidRPr="00E02F8D">
        <w:rPr>
          <w:rFonts w:ascii="Times New Roman" w:hAnsi="Times New Roman" w:hint="eastAsia"/>
          <w:sz w:val="24"/>
          <w:szCs w:val="24"/>
        </w:rPr>
        <w:t xml:space="preserve"> L3 </w:t>
      </w:r>
      <w:r w:rsidRPr="00E02F8D">
        <w:rPr>
          <w:rFonts w:ascii="Times New Roman" w:hAnsi="Times New Roman" w:hint="eastAsia"/>
          <w:sz w:val="24"/>
          <w:szCs w:val="24"/>
        </w:rPr>
        <w:t>无缺陷的芯片中只有一个有缺陷的内核，我们仍然可以通过关闭有缺陷的内核来出售它。</w:t>
      </w:r>
      <w:r w:rsidRPr="00E02F8D">
        <w:rPr>
          <w:rFonts w:ascii="Times New Roman" w:hAnsi="Times New Roman" w:hint="eastAsia"/>
          <w:sz w:val="24"/>
          <w:szCs w:val="24"/>
        </w:rPr>
        <w:t xml:space="preserve"> </w:t>
      </w:r>
      <w:r w:rsidRPr="00E02F8D">
        <w:rPr>
          <w:rFonts w:ascii="Times New Roman" w:hAnsi="Times New Roman" w:hint="eastAsia"/>
          <w:sz w:val="24"/>
          <w:szCs w:val="24"/>
        </w:rPr>
        <w:t>假设您可以以每个</w:t>
      </w:r>
      <w:r w:rsidRPr="00E02F8D">
        <w:rPr>
          <w:rFonts w:ascii="Times New Roman" w:hAnsi="Times New Roman" w:hint="eastAsia"/>
          <w:sz w:val="24"/>
          <w:szCs w:val="24"/>
        </w:rPr>
        <w:t xml:space="preserve"> 259.99 </w:t>
      </w:r>
      <w:r w:rsidRPr="00E02F8D">
        <w:rPr>
          <w:rFonts w:ascii="Times New Roman" w:hAnsi="Times New Roman" w:hint="eastAsia"/>
          <w:sz w:val="24"/>
          <w:szCs w:val="24"/>
        </w:rPr>
        <w:t>美元的价格出售完美工作（无缺陷）的芯片。</w:t>
      </w:r>
      <w:r w:rsidRPr="00E02F8D">
        <w:rPr>
          <w:rFonts w:ascii="Times New Roman" w:hAnsi="Times New Roman" w:hint="eastAsia"/>
          <w:sz w:val="24"/>
          <w:szCs w:val="24"/>
        </w:rPr>
        <w:t xml:space="preserve"> </w:t>
      </w:r>
      <w:r w:rsidRPr="00E02F8D">
        <w:rPr>
          <w:rFonts w:ascii="Times New Roman" w:hAnsi="Times New Roman" w:hint="eastAsia"/>
          <w:sz w:val="24"/>
          <w:szCs w:val="24"/>
        </w:rPr>
        <w:t>还假设您需要</w:t>
      </w:r>
      <w:r w:rsidRPr="00E02F8D">
        <w:rPr>
          <w:rFonts w:ascii="Times New Roman" w:hAnsi="Times New Roman" w:hint="eastAsia"/>
          <w:sz w:val="24"/>
          <w:szCs w:val="24"/>
        </w:rPr>
        <w:t xml:space="preserve"> 179 </w:t>
      </w:r>
      <w:r w:rsidRPr="00E02F8D">
        <w:rPr>
          <w:rFonts w:ascii="Times New Roman" w:hAnsi="Times New Roman" w:hint="eastAsia"/>
          <w:sz w:val="24"/>
          <w:szCs w:val="24"/>
        </w:rPr>
        <w:t>美元来制造和测试每个芯片。</w:t>
      </w:r>
      <w:r w:rsidRPr="00E02F8D">
        <w:rPr>
          <w:rFonts w:ascii="Times New Roman" w:hAnsi="Times New Roman" w:hint="eastAsia"/>
          <w:sz w:val="24"/>
          <w:szCs w:val="24"/>
        </w:rPr>
        <w:t xml:space="preserve"> </w:t>
      </w:r>
      <w:r w:rsidRPr="00E02F8D">
        <w:rPr>
          <w:rFonts w:ascii="Times New Roman" w:hAnsi="Times New Roman" w:hint="eastAsia"/>
          <w:sz w:val="24"/>
          <w:szCs w:val="24"/>
        </w:rPr>
        <w:t>你的芯片有</w:t>
      </w:r>
      <w:r w:rsidRPr="00E02F8D">
        <w:rPr>
          <w:rFonts w:ascii="Times New Roman" w:hAnsi="Times New Roman" w:hint="eastAsia"/>
          <w:sz w:val="24"/>
          <w:szCs w:val="24"/>
        </w:rPr>
        <w:t xml:space="preserve"> 3 </w:t>
      </w:r>
      <w:r w:rsidRPr="00E02F8D">
        <w:rPr>
          <w:rFonts w:ascii="Times New Roman" w:hAnsi="Times New Roman" w:hint="eastAsia"/>
          <w:sz w:val="24"/>
          <w:szCs w:val="24"/>
        </w:rPr>
        <w:t>个工作核心（有缺陷的核心被关闭）以实现盈亏平衡（没有利润，没有亏损）的最低销售价格是多少？</w:t>
      </w:r>
    </w:p>
    <w:p w14:paraId="19BD4B74" w14:textId="77777777" w:rsidR="00DA7AB6" w:rsidRDefault="00DA7AB6" w:rsidP="00DC10A1">
      <w:pPr>
        <w:jc w:val="both"/>
        <w:rPr>
          <w:rFonts w:ascii="Times New Roman" w:hAnsi="Times New Roman"/>
          <w:sz w:val="24"/>
          <w:szCs w:val="24"/>
        </w:rPr>
      </w:pPr>
    </w:p>
    <w:p w14:paraId="0E0457C4" w14:textId="77777777" w:rsidR="00DC10A1" w:rsidRDefault="00DC10A1" w:rsidP="00DC10A1">
      <w:pPr>
        <w:jc w:val="both"/>
        <w:rPr>
          <w:rFonts w:ascii="Times New Roman" w:hAnsi="Times New Roman"/>
          <w:sz w:val="24"/>
          <w:szCs w:val="24"/>
        </w:rPr>
      </w:pPr>
    </w:p>
    <w:p w14:paraId="57A7BDA3" w14:textId="77777777" w:rsidR="00DC10A1" w:rsidRPr="003818E5" w:rsidRDefault="00DC10A1" w:rsidP="00DC10A1">
      <w:pPr>
        <w:jc w:val="both"/>
        <w:rPr>
          <w:rFonts w:ascii="Times New Roman" w:hAnsi="Times New Roman"/>
          <w:sz w:val="24"/>
          <w:szCs w:val="24"/>
        </w:rPr>
      </w:pPr>
    </w:p>
    <w:p w14:paraId="59230256" w14:textId="77777777" w:rsidR="003818E5" w:rsidRPr="003818E5" w:rsidRDefault="003818E5" w:rsidP="003818E5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2F1D7B34" w14:textId="1E21F309" w:rsidR="00837D53" w:rsidRDefault="00837D53" w:rsidP="00837D53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</w:t>
      </w:r>
      <w:r w:rsidR="0027234E">
        <w:rPr>
          <w:rFonts w:ascii="Times New Roman" w:hAnsi="Times New Roman"/>
          <w:b/>
          <w:sz w:val="24"/>
          <w:szCs w:val="24"/>
        </w:rPr>
        <w:t>4</w:t>
      </w:r>
      <w:r w:rsidR="00DC10A1"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</w:rPr>
        <w:t xml:space="preserve"> points]</w:t>
      </w:r>
      <w:r>
        <w:rPr>
          <w:rFonts w:ascii="Times New Roman" w:hAnsi="Times New Roman"/>
          <w:sz w:val="24"/>
          <w:szCs w:val="24"/>
        </w:rPr>
        <w:t xml:space="preserve"> Assume that values of variables A, B, C and D reside in memory. Write the code sequence for </w:t>
      </w:r>
    </w:p>
    <w:p w14:paraId="177561C2" w14:textId="6D24FDD6" w:rsidR="0015428B" w:rsidRDefault="0015428B" w:rsidP="0015428B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15428B">
        <w:rPr>
          <w:rFonts w:ascii="Times New Roman" w:hAnsi="Times New Roman" w:hint="eastAsia"/>
          <w:sz w:val="24"/>
          <w:szCs w:val="24"/>
        </w:rPr>
        <w:t>假设变量</w:t>
      </w:r>
      <w:r w:rsidRPr="0015428B">
        <w:rPr>
          <w:rFonts w:ascii="Times New Roman" w:hAnsi="Times New Roman" w:hint="eastAsia"/>
          <w:sz w:val="24"/>
          <w:szCs w:val="24"/>
        </w:rPr>
        <w:t xml:space="preserve"> A</w:t>
      </w:r>
      <w:r w:rsidRPr="0015428B">
        <w:rPr>
          <w:rFonts w:ascii="Times New Roman" w:hAnsi="Times New Roman" w:hint="eastAsia"/>
          <w:sz w:val="24"/>
          <w:szCs w:val="24"/>
        </w:rPr>
        <w:t>、</w:t>
      </w:r>
      <w:r w:rsidRPr="0015428B">
        <w:rPr>
          <w:rFonts w:ascii="Times New Roman" w:hAnsi="Times New Roman" w:hint="eastAsia"/>
          <w:sz w:val="24"/>
          <w:szCs w:val="24"/>
        </w:rPr>
        <w:t>B</w:t>
      </w:r>
      <w:r w:rsidRPr="0015428B">
        <w:rPr>
          <w:rFonts w:ascii="Times New Roman" w:hAnsi="Times New Roman" w:hint="eastAsia"/>
          <w:sz w:val="24"/>
          <w:szCs w:val="24"/>
        </w:rPr>
        <w:t>、</w:t>
      </w:r>
      <w:r w:rsidRPr="0015428B">
        <w:rPr>
          <w:rFonts w:ascii="Times New Roman" w:hAnsi="Times New Roman" w:hint="eastAsia"/>
          <w:sz w:val="24"/>
          <w:szCs w:val="24"/>
        </w:rPr>
        <w:t xml:space="preserve">C </w:t>
      </w:r>
      <w:r w:rsidRPr="0015428B">
        <w:rPr>
          <w:rFonts w:ascii="Times New Roman" w:hAnsi="Times New Roman" w:hint="eastAsia"/>
          <w:sz w:val="24"/>
          <w:szCs w:val="24"/>
        </w:rPr>
        <w:t>和</w:t>
      </w:r>
      <w:r w:rsidRPr="0015428B">
        <w:rPr>
          <w:rFonts w:ascii="Times New Roman" w:hAnsi="Times New Roman" w:hint="eastAsia"/>
          <w:sz w:val="24"/>
          <w:szCs w:val="24"/>
        </w:rPr>
        <w:t xml:space="preserve"> D </w:t>
      </w:r>
      <w:r w:rsidRPr="0015428B">
        <w:rPr>
          <w:rFonts w:ascii="Times New Roman" w:hAnsi="Times New Roman" w:hint="eastAsia"/>
          <w:sz w:val="24"/>
          <w:szCs w:val="24"/>
        </w:rPr>
        <w:t>的值驻留在内存中。</w:t>
      </w:r>
      <w:r w:rsidRPr="0015428B">
        <w:rPr>
          <w:rFonts w:ascii="Times New Roman" w:hAnsi="Times New Roman" w:hint="eastAsia"/>
          <w:sz w:val="24"/>
          <w:szCs w:val="24"/>
        </w:rPr>
        <w:t xml:space="preserve"> </w:t>
      </w:r>
      <w:r w:rsidRPr="0015428B">
        <w:rPr>
          <w:rFonts w:ascii="Times New Roman" w:hAnsi="Times New Roman" w:hint="eastAsia"/>
          <w:sz w:val="24"/>
          <w:szCs w:val="24"/>
        </w:rPr>
        <w:t>编写代码序列为</w:t>
      </w:r>
    </w:p>
    <w:p w14:paraId="190C4B31" w14:textId="77777777" w:rsidR="00837D53" w:rsidRDefault="00837D53" w:rsidP="00837D53">
      <w:p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 = </w:t>
      </w:r>
      <w:r w:rsidR="00D7200D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*</w:t>
      </w:r>
      <w:r w:rsidR="00D7200D">
        <w:rPr>
          <w:rFonts w:ascii="Times New Roman" w:hAnsi="Times New Roman"/>
          <w:sz w:val="24"/>
          <w:szCs w:val="24"/>
        </w:rPr>
        <w:t>(A+B-C)</w:t>
      </w:r>
      <w:r>
        <w:rPr>
          <w:rFonts w:ascii="Times New Roman" w:hAnsi="Times New Roman"/>
          <w:sz w:val="24"/>
          <w:szCs w:val="24"/>
        </w:rPr>
        <w:t xml:space="preserve"> + </w:t>
      </w:r>
      <w:r w:rsidR="00D7200D">
        <w:rPr>
          <w:rFonts w:ascii="Times New Roman" w:hAnsi="Times New Roman"/>
          <w:sz w:val="24"/>
          <w:szCs w:val="24"/>
        </w:rPr>
        <w:t>A*D</w:t>
      </w:r>
    </w:p>
    <w:p w14:paraId="3FBBC21D" w14:textId="77777777" w:rsidR="00471134" w:rsidRDefault="00837D53" w:rsidP="00471134">
      <w:pPr>
        <w:spacing w:after="36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four instruction-set architectures: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Stack, ii) Accumulator, iii) Register-memory and iv) Register-register (Load-Store).  (These four architectures are shown in Figure</w:t>
      </w:r>
      <w:r w:rsidR="00810CAD">
        <w:rPr>
          <w:rFonts w:ascii="Times New Roman" w:hAnsi="Times New Roman"/>
          <w:sz w:val="24"/>
          <w:szCs w:val="24"/>
        </w:rPr>
        <w:t xml:space="preserve"> A.1 on page A-4 of the Appendix A</w:t>
      </w:r>
      <w:r>
        <w:rPr>
          <w:rFonts w:ascii="Times New Roman" w:hAnsi="Times New Roman"/>
          <w:sz w:val="24"/>
          <w:szCs w:val="24"/>
        </w:rPr>
        <w:t xml:space="preserve">). </w:t>
      </w:r>
      <w:r>
        <w:t xml:space="preserve"> </w:t>
      </w:r>
      <w:r w:rsidR="00810CAD" w:rsidRPr="00810CAD">
        <w:rPr>
          <w:rFonts w:ascii="Times New Roman" w:hAnsi="Times New Roman" w:cs="Times New Roman"/>
          <w:i/>
        </w:rPr>
        <w:t>Please</w:t>
      </w:r>
      <w:r w:rsidR="00810CAD">
        <w:t xml:space="preserve"> </w:t>
      </w:r>
      <w:r w:rsidR="00810CAD">
        <w:rPr>
          <w:rFonts w:ascii="Times New Roman" w:hAnsi="Times New Roman"/>
          <w:i/>
          <w:sz w:val="24"/>
          <w:szCs w:val="24"/>
        </w:rPr>
        <w:t>d</w:t>
      </w:r>
      <w:r>
        <w:rPr>
          <w:rFonts w:ascii="Times New Roman" w:hAnsi="Times New Roman"/>
          <w:i/>
          <w:sz w:val="24"/>
          <w:szCs w:val="24"/>
        </w:rPr>
        <w:t>o not perform any scheduling or other optimizations</w:t>
      </w:r>
      <w:r w:rsidR="00810CAD">
        <w:rPr>
          <w:rFonts w:ascii="Times New Roman" w:hAnsi="Times New Roman"/>
          <w:i/>
          <w:sz w:val="24"/>
          <w:szCs w:val="24"/>
        </w:rPr>
        <w:t xml:space="preserve"> of the above code sequence</w:t>
      </w:r>
      <w:r>
        <w:rPr>
          <w:rFonts w:ascii="Times New Roman" w:hAnsi="Times New Roman"/>
          <w:i/>
          <w:sz w:val="24"/>
          <w:szCs w:val="24"/>
        </w:rPr>
        <w:t>!</w:t>
      </w:r>
    </w:p>
    <w:p w14:paraId="66F37EB0" w14:textId="62AE2497" w:rsidR="0094678A" w:rsidRDefault="0094678A" w:rsidP="00471134">
      <w:pPr>
        <w:spacing w:after="360"/>
        <w:jc w:val="both"/>
        <w:rPr>
          <w:rFonts w:ascii="Times New Roman" w:hAnsi="Times New Roman"/>
          <w:i/>
          <w:sz w:val="24"/>
          <w:szCs w:val="24"/>
          <w:lang w:eastAsia="zh-CN"/>
        </w:rPr>
      </w:pPr>
      <w:r>
        <w:rPr>
          <w:rFonts w:ascii="Times New Roman" w:hAnsi="Times New Roman"/>
          <w:i/>
          <w:sz w:val="24"/>
          <w:szCs w:val="24"/>
        </w:rPr>
        <w:tab/>
      </w:r>
      <w:r w:rsidRPr="00471134">
        <w:rPr>
          <w:rFonts w:ascii="Times New Roman" w:hAnsi="Times New Roman" w:hint="eastAsia"/>
          <w:sz w:val="24"/>
          <w:szCs w:val="24"/>
        </w:rPr>
        <w:t>对于四种指令集架构：</w:t>
      </w:r>
      <w:proofErr w:type="spellStart"/>
      <w:r w:rsidRPr="00471134">
        <w:rPr>
          <w:rFonts w:ascii="Times New Roman" w:hAnsi="Times New Roman" w:hint="eastAsia"/>
          <w:sz w:val="24"/>
          <w:szCs w:val="24"/>
        </w:rPr>
        <w:t>i</w:t>
      </w:r>
      <w:proofErr w:type="spellEnd"/>
      <w:r w:rsidRPr="00471134">
        <w:rPr>
          <w:rFonts w:ascii="Times New Roman" w:hAnsi="Times New Roman" w:hint="eastAsia"/>
          <w:sz w:val="24"/>
          <w:szCs w:val="24"/>
        </w:rPr>
        <w:t>）堆栈，</w:t>
      </w:r>
      <w:r w:rsidRPr="00471134">
        <w:rPr>
          <w:rFonts w:ascii="Times New Roman" w:hAnsi="Times New Roman" w:hint="eastAsia"/>
          <w:sz w:val="24"/>
          <w:szCs w:val="24"/>
        </w:rPr>
        <w:t>ii</w:t>
      </w:r>
      <w:r w:rsidRPr="00471134">
        <w:rPr>
          <w:rFonts w:ascii="Times New Roman" w:hAnsi="Times New Roman" w:hint="eastAsia"/>
          <w:sz w:val="24"/>
          <w:szCs w:val="24"/>
        </w:rPr>
        <w:t>）累加器，</w:t>
      </w:r>
      <w:r w:rsidRPr="00471134">
        <w:rPr>
          <w:rFonts w:ascii="Times New Roman" w:hAnsi="Times New Roman" w:hint="eastAsia"/>
          <w:sz w:val="24"/>
          <w:szCs w:val="24"/>
        </w:rPr>
        <w:t>iii</w:t>
      </w:r>
      <w:r w:rsidRPr="00471134">
        <w:rPr>
          <w:rFonts w:ascii="Times New Roman" w:hAnsi="Times New Roman" w:hint="eastAsia"/>
          <w:sz w:val="24"/>
          <w:szCs w:val="24"/>
        </w:rPr>
        <w:t>）寄存器存储器和</w:t>
      </w:r>
      <w:r w:rsidRPr="00471134">
        <w:rPr>
          <w:rFonts w:ascii="Times New Roman" w:hAnsi="Times New Roman" w:hint="eastAsia"/>
          <w:sz w:val="24"/>
          <w:szCs w:val="24"/>
        </w:rPr>
        <w:t xml:space="preserve"> iv</w:t>
      </w:r>
      <w:r w:rsidRPr="00471134">
        <w:rPr>
          <w:rFonts w:ascii="Times New Roman" w:hAnsi="Times New Roman" w:hint="eastAsia"/>
          <w:sz w:val="24"/>
          <w:szCs w:val="24"/>
        </w:rPr>
        <w:t>）寄存器寄存器（加载存储）。</w:t>
      </w:r>
      <w:r w:rsidRPr="00471134">
        <w:rPr>
          <w:rFonts w:ascii="Times New Roman" w:hAnsi="Times New Roman" w:hint="eastAsia"/>
          <w:sz w:val="24"/>
          <w:szCs w:val="24"/>
        </w:rPr>
        <w:t xml:space="preserve"> </w:t>
      </w:r>
      <w:r w:rsidRPr="00471134">
        <w:rPr>
          <w:rFonts w:ascii="Times New Roman" w:hAnsi="Times New Roman" w:hint="eastAsia"/>
          <w:sz w:val="24"/>
          <w:szCs w:val="24"/>
        </w:rPr>
        <w:t>（这四种架构显示在附录</w:t>
      </w:r>
      <w:r w:rsidRPr="00471134">
        <w:rPr>
          <w:rFonts w:ascii="Times New Roman" w:hAnsi="Times New Roman" w:hint="eastAsia"/>
          <w:sz w:val="24"/>
          <w:szCs w:val="24"/>
        </w:rPr>
        <w:t xml:space="preserve"> A </w:t>
      </w:r>
      <w:r w:rsidRPr="00471134">
        <w:rPr>
          <w:rFonts w:ascii="Times New Roman" w:hAnsi="Times New Roman" w:hint="eastAsia"/>
          <w:sz w:val="24"/>
          <w:szCs w:val="24"/>
        </w:rPr>
        <w:t>第</w:t>
      </w:r>
      <w:r w:rsidRPr="00471134">
        <w:rPr>
          <w:rFonts w:ascii="Times New Roman" w:hAnsi="Times New Roman" w:hint="eastAsia"/>
          <w:sz w:val="24"/>
          <w:szCs w:val="24"/>
        </w:rPr>
        <w:t xml:space="preserve"> A-4 </w:t>
      </w:r>
      <w:r w:rsidRPr="00471134">
        <w:rPr>
          <w:rFonts w:ascii="Times New Roman" w:hAnsi="Times New Roman" w:hint="eastAsia"/>
          <w:sz w:val="24"/>
          <w:szCs w:val="24"/>
        </w:rPr>
        <w:t>页的图</w:t>
      </w:r>
      <w:r w:rsidRPr="00471134">
        <w:rPr>
          <w:rFonts w:ascii="Times New Roman" w:hAnsi="Times New Roman" w:hint="eastAsia"/>
          <w:sz w:val="24"/>
          <w:szCs w:val="24"/>
        </w:rPr>
        <w:t xml:space="preserve"> A.1 </w:t>
      </w:r>
      <w:r w:rsidRPr="00471134">
        <w:rPr>
          <w:rFonts w:ascii="Times New Roman" w:hAnsi="Times New Roman" w:hint="eastAsia"/>
          <w:sz w:val="24"/>
          <w:szCs w:val="24"/>
        </w:rPr>
        <w:t>中）。</w:t>
      </w:r>
      <w:r w:rsidRPr="00471134">
        <w:rPr>
          <w:rFonts w:ascii="Times New Roman" w:hAnsi="Times New Roman" w:hint="eastAsia"/>
          <w:sz w:val="24"/>
          <w:szCs w:val="24"/>
        </w:rPr>
        <w:t xml:space="preserve"> </w:t>
      </w:r>
      <w:r w:rsidRPr="00471134">
        <w:rPr>
          <w:rFonts w:ascii="Times New Roman" w:hAnsi="Times New Roman" w:hint="eastAsia"/>
          <w:sz w:val="24"/>
          <w:szCs w:val="24"/>
        </w:rPr>
        <w:t>请不要对上述代码序列进行任何调度或其他优化！</w:t>
      </w:r>
    </w:p>
    <w:p w14:paraId="1E7D322A" w14:textId="6C919AA7" w:rsidR="00837D53" w:rsidRDefault="008168B0" w:rsidP="00837D53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ARM instruction set offers an instruction to </w:t>
      </w:r>
      <w:r w:rsidRPr="008168B0">
        <w:rPr>
          <w:rFonts w:ascii="Times New Roman" w:hAnsi="Times New Roman"/>
          <w:sz w:val="24"/>
          <w:szCs w:val="24"/>
        </w:rPr>
        <w:t xml:space="preserve">Load </w:t>
      </w:r>
      <w:r>
        <w:rPr>
          <w:rFonts w:ascii="Times New Roman" w:hAnsi="Times New Roman"/>
          <w:sz w:val="24"/>
          <w:szCs w:val="24"/>
        </w:rPr>
        <w:t>multiple registers.</w:t>
      </w:r>
    </w:p>
    <w:p w14:paraId="28E6DCA0" w14:textId="1C9F65ED" w:rsidR="00471134" w:rsidRDefault="00471134" w:rsidP="00471134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471134">
        <w:rPr>
          <w:rFonts w:ascii="Times New Roman" w:hAnsi="Times New Roman" w:hint="eastAsia"/>
          <w:sz w:val="24"/>
          <w:szCs w:val="24"/>
        </w:rPr>
        <w:lastRenderedPageBreak/>
        <w:t xml:space="preserve">ARM </w:t>
      </w:r>
      <w:r w:rsidRPr="00471134">
        <w:rPr>
          <w:rFonts w:ascii="Times New Roman" w:hAnsi="Times New Roman" w:hint="eastAsia"/>
          <w:sz w:val="24"/>
          <w:szCs w:val="24"/>
        </w:rPr>
        <w:t>指令集提供了加载多个寄存器的指令。</w:t>
      </w:r>
    </w:p>
    <w:p w14:paraId="43FA3F23" w14:textId="58C7730C" w:rsidR="00837D53" w:rsidRDefault="00837D53" w:rsidP="00837D5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LDMIA R1,{R2,R</w:t>
      </w:r>
      <w:r w:rsidR="004C0AC6">
        <w:rPr>
          <w:rFonts w:ascii="Times New Roman" w:hAnsi="Times New Roman" w:hint="eastAsia"/>
          <w:sz w:val="24"/>
          <w:szCs w:val="24"/>
          <w:lang w:eastAsia="zh-CN"/>
        </w:rPr>
        <w:t>7</w:t>
      </w:r>
      <w:r>
        <w:rPr>
          <w:rFonts w:ascii="Times New Roman" w:hAnsi="Times New Roman"/>
          <w:sz w:val="24"/>
          <w:szCs w:val="24"/>
        </w:rPr>
        <w:t xml:space="preserve">} will perform the following </w:t>
      </w:r>
      <w:r w:rsidR="004C0AC6">
        <w:rPr>
          <w:rFonts w:ascii="Times New Roman" w:hAnsi="Times New Roman" w:hint="eastAsia"/>
          <w:sz w:val="24"/>
          <w:szCs w:val="24"/>
          <w:lang w:eastAsia="zh-CN"/>
        </w:rPr>
        <w:t>two</w:t>
      </w:r>
      <w:r>
        <w:rPr>
          <w:rFonts w:ascii="Times New Roman" w:hAnsi="Times New Roman"/>
          <w:sz w:val="24"/>
          <w:szCs w:val="24"/>
        </w:rPr>
        <w:t xml:space="preserve"> operations:</w:t>
      </w:r>
    </w:p>
    <w:p w14:paraId="76956973" w14:textId="24898B76" w:rsidR="00390FA7" w:rsidRDefault="00390FA7" w:rsidP="00837D5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390FA7">
        <w:rPr>
          <w:rFonts w:ascii="Times New Roman" w:hAnsi="Times New Roman" w:hint="eastAsia"/>
          <w:sz w:val="24"/>
          <w:szCs w:val="24"/>
        </w:rPr>
        <w:t>将执行以下两个操作：</w:t>
      </w:r>
    </w:p>
    <w:p w14:paraId="7254FF4C" w14:textId="77777777" w:rsidR="00837D53" w:rsidRDefault="00837D53" w:rsidP="00837D5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R2 = memory[R1], R</w:t>
      </w:r>
      <w:r w:rsidR="004C0AC6">
        <w:rPr>
          <w:rFonts w:ascii="Times New Roman" w:hAnsi="Times New Roman" w:hint="eastAsia"/>
          <w:sz w:val="24"/>
          <w:szCs w:val="24"/>
          <w:lang w:eastAsia="zh-CN"/>
        </w:rPr>
        <w:t>7</w:t>
      </w:r>
      <w:r>
        <w:rPr>
          <w:rFonts w:ascii="Times New Roman" w:hAnsi="Times New Roman"/>
          <w:sz w:val="24"/>
          <w:szCs w:val="24"/>
        </w:rPr>
        <w:t xml:space="preserve"> = memory[R1+4]; </w:t>
      </w:r>
    </w:p>
    <w:p w14:paraId="41D301CB" w14:textId="77777777" w:rsidR="00837D53" w:rsidRDefault="00837D53" w:rsidP="00837D5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other words, we can replace</w:t>
      </w:r>
    </w:p>
    <w:p w14:paraId="56F893E6" w14:textId="77777777" w:rsidR="00837D53" w:rsidRDefault="00837D53" w:rsidP="00837D53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LOAD </w:t>
      </w:r>
      <w:r>
        <w:rPr>
          <w:rFonts w:ascii="Times New Roman" w:hAnsi="Times New Roman"/>
          <w:sz w:val="24"/>
          <w:szCs w:val="24"/>
        </w:rPr>
        <w:tab/>
        <w:t>R2,0(R1)</w:t>
      </w:r>
    </w:p>
    <w:p w14:paraId="194EBF84" w14:textId="77777777" w:rsidR="00837D53" w:rsidRDefault="00837D53" w:rsidP="00837D53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LOAD </w:t>
      </w:r>
      <w:r>
        <w:rPr>
          <w:rFonts w:ascii="Times New Roman" w:hAnsi="Times New Roman"/>
          <w:sz w:val="24"/>
          <w:szCs w:val="24"/>
        </w:rPr>
        <w:tab/>
        <w:t>R</w:t>
      </w:r>
      <w:r w:rsidR="004C0AC6">
        <w:rPr>
          <w:rFonts w:ascii="Times New Roman" w:hAnsi="Times New Roman" w:hint="eastAsia"/>
          <w:sz w:val="24"/>
          <w:szCs w:val="24"/>
          <w:lang w:eastAsia="zh-CN"/>
        </w:rPr>
        <w:t>7</w:t>
      </w:r>
      <w:r>
        <w:rPr>
          <w:rFonts w:ascii="Times New Roman" w:hAnsi="Times New Roman"/>
          <w:sz w:val="24"/>
          <w:szCs w:val="24"/>
        </w:rPr>
        <w:t>,4(R1)</w:t>
      </w:r>
    </w:p>
    <w:p w14:paraId="7D15E013" w14:textId="77777777" w:rsidR="00837D53" w:rsidRDefault="00837D53" w:rsidP="00837D53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 </w:t>
      </w:r>
      <w:r>
        <w:rPr>
          <w:rFonts w:ascii="Times New Roman" w:hAnsi="Times New Roman"/>
          <w:sz w:val="24"/>
          <w:szCs w:val="24"/>
        </w:rPr>
        <w:tab/>
        <w:t>R5, R</w:t>
      </w:r>
      <w:r w:rsidR="004C0AC6">
        <w:rPr>
          <w:rFonts w:ascii="Times New Roman" w:hAnsi="Times New Roman" w:hint="eastAsia"/>
          <w:sz w:val="24"/>
          <w:szCs w:val="24"/>
          <w:lang w:eastAsia="zh-CN"/>
        </w:rPr>
        <w:t>7</w:t>
      </w:r>
      <w:r>
        <w:rPr>
          <w:rFonts w:ascii="Times New Roman" w:hAnsi="Times New Roman"/>
          <w:sz w:val="24"/>
          <w:szCs w:val="24"/>
        </w:rPr>
        <w:t>, R2</w:t>
      </w:r>
    </w:p>
    <w:p w14:paraId="4B4230CA" w14:textId="77777777" w:rsidR="00837D53" w:rsidRDefault="00837D53" w:rsidP="00837D53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STORE </w:t>
      </w:r>
      <w:r>
        <w:rPr>
          <w:rFonts w:ascii="Times New Roman" w:hAnsi="Times New Roman"/>
          <w:sz w:val="24"/>
          <w:szCs w:val="24"/>
        </w:rPr>
        <w:tab/>
        <w:t>R5, 4(R6)</w:t>
      </w:r>
    </w:p>
    <w:p w14:paraId="455680D6" w14:textId="77777777" w:rsidR="00837D53" w:rsidRPr="00E430D7" w:rsidRDefault="00837D53" w:rsidP="00837D53">
      <w:pPr>
        <w:spacing w:after="0"/>
        <w:ind w:left="720"/>
        <w:jc w:val="both"/>
        <w:rPr>
          <w:rFonts w:ascii="Times New Roman" w:hAnsi="Times New Roman"/>
          <w:sz w:val="4"/>
          <w:szCs w:val="4"/>
        </w:rPr>
      </w:pPr>
    </w:p>
    <w:p w14:paraId="22996836" w14:textId="77777777" w:rsidR="00837D53" w:rsidRDefault="00837D53" w:rsidP="00837D53">
      <w:pPr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b/>
          <w:sz w:val="24"/>
          <w:szCs w:val="24"/>
        </w:rPr>
        <w:t>b</w:t>
      </w:r>
      <w:r w:rsidRPr="0079092D">
        <w:rPr>
          <w:rFonts w:ascii="Times New Roman" w:hAnsi="Times New Roman"/>
          <w:b/>
          <w:sz w:val="24"/>
          <w:szCs w:val="24"/>
        </w:rPr>
        <w:t>y</w:t>
      </w:r>
    </w:p>
    <w:p w14:paraId="723FAA9E" w14:textId="77777777" w:rsidR="00837D53" w:rsidRPr="00E430D7" w:rsidRDefault="00837D53" w:rsidP="00837D53">
      <w:pPr>
        <w:spacing w:after="0"/>
        <w:ind w:left="720"/>
        <w:jc w:val="both"/>
        <w:rPr>
          <w:rFonts w:ascii="Times New Roman" w:hAnsi="Times New Roman"/>
          <w:b/>
          <w:sz w:val="4"/>
          <w:szCs w:val="4"/>
        </w:rPr>
      </w:pPr>
    </w:p>
    <w:p w14:paraId="0F8168C9" w14:textId="77777777" w:rsidR="00837D53" w:rsidRDefault="004C733E" w:rsidP="00837D53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LDMIA     R1,{R2,R</w:t>
      </w:r>
      <w:r w:rsidR="004C0AC6">
        <w:rPr>
          <w:rFonts w:ascii="Times New Roman" w:hAnsi="Times New Roman" w:hint="eastAsia"/>
          <w:sz w:val="24"/>
          <w:szCs w:val="24"/>
          <w:lang w:eastAsia="zh-CN"/>
        </w:rPr>
        <w:t>7</w:t>
      </w:r>
      <w:r w:rsidR="00837D53">
        <w:rPr>
          <w:rFonts w:ascii="Times New Roman" w:hAnsi="Times New Roman"/>
          <w:sz w:val="24"/>
          <w:szCs w:val="24"/>
        </w:rPr>
        <w:t>}</w:t>
      </w:r>
    </w:p>
    <w:p w14:paraId="729DA462" w14:textId="77777777" w:rsidR="00837D53" w:rsidRDefault="00837D53" w:rsidP="00837D53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 </w:t>
      </w:r>
      <w:r>
        <w:rPr>
          <w:rFonts w:ascii="Times New Roman" w:hAnsi="Times New Roman"/>
          <w:sz w:val="24"/>
          <w:szCs w:val="24"/>
        </w:rPr>
        <w:tab/>
        <w:t>R5, R</w:t>
      </w:r>
      <w:r w:rsidR="004C0AC6">
        <w:rPr>
          <w:rFonts w:ascii="Times New Roman" w:hAnsi="Times New Roman" w:hint="eastAsia"/>
          <w:sz w:val="24"/>
          <w:szCs w:val="24"/>
          <w:lang w:eastAsia="zh-CN"/>
        </w:rPr>
        <w:t>7</w:t>
      </w:r>
      <w:r>
        <w:rPr>
          <w:rFonts w:ascii="Times New Roman" w:hAnsi="Times New Roman"/>
          <w:sz w:val="24"/>
          <w:szCs w:val="24"/>
        </w:rPr>
        <w:t>, R2</w:t>
      </w:r>
    </w:p>
    <w:p w14:paraId="24B83ABD" w14:textId="77777777" w:rsidR="00837D53" w:rsidRDefault="00837D53" w:rsidP="00837D53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STORE </w:t>
      </w:r>
      <w:r>
        <w:rPr>
          <w:rFonts w:ascii="Times New Roman" w:hAnsi="Times New Roman"/>
          <w:sz w:val="24"/>
          <w:szCs w:val="24"/>
        </w:rPr>
        <w:tab/>
        <w:t>R5, 4(R6)</w:t>
      </w:r>
    </w:p>
    <w:p w14:paraId="4AB2374E" w14:textId="77777777" w:rsidR="004C0AC6" w:rsidRDefault="008168B0" w:rsidP="004C0AC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are </w:t>
      </w:r>
      <w:r w:rsidR="004C733E">
        <w:rPr>
          <w:rFonts w:ascii="Times New Roman" w:hAnsi="Times New Roman" w:hint="eastAsia"/>
          <w:sz w:val="24"/>
          <w:szCs w:val="24"/>
          <w:lang w:eastAsia="zh-CN"/>
        </w:rPr>
        <w:t>two</w:t>
      </w:r>
      <w:r>
        <w:rPr>
          <w:rFonts w:ascii="Times New Roman" w:hAnsi="Times New Roman"/>
          <w:sz w:val="24"/>
          <w:szCs w:val="24"/>
        </w:rPr>
        <w:t xml:space="preserve"> different formats of LDMIA </w:t>
      </w:r>
      <w:r w:rsidR="00465553">
        <w:rPr>
          <w:rFonts w:ascii="Times New Roman" w:hAnsi="Times New Roman"/>
          <w:sz w:val="24"/>
          <w:szCs w:val="24"/>
        </w:rPr>
        <w:t>available</w:t>
      </w:r>
      <w:r w:rsidR="003818E5">
        <w:rPr>
          <w:rFonts w:ascii="Times New Roman" w:hAnsi="Times New Roman"/>
          <w:sz w:val="24"/>
          <w:szCs w:val="24"/>
        </w:rPr>
        <w:t xml:space="preserve">: </w:t>
      </w:r>
      <w:r w:rsidR="004C733E">
        <w:rPr>
          <w:rFonts w:ascii="Times New Roman" w:hAnsi="Times New Roman"/>
          <w:sz w:val="24"/>
          <w:szCs w:val="24"/>
        </w:rPr>
        <w:t>LDMIA R1,{R2,R</w:t>
      </w:r>
      <w:r w:rsidR="004C0AC6">
        <w:rPr>
          <w:rFonts w:ascii="Times New Roman" w:hAnsi="Times New Roman" w:hint="eastAsia"/>
          <w:sz w:val="24"/>
          <w:szCs w:val="24"/>
          <w:lang w:eastAsia="zh-CN"/>
        </w:rPr>
        <w:t>7</w:t>
      </w:r>
      <w:r w:rsidR="004C733E">
        <w:rPr>
          <w:rFonts w:ascii="Times New Roman" w:hAnsi="Times New Roman"/>
          <w:sz w:val="24"/>
          <w:szCs w:val="24"/>
          <w:lang w:eastAsia="zh-CN"/>
        </w:rPr>
        <w:t>}</w:t>
      </w:r>
      <w:r w:rsidR="00465553">
        <w:rPr>
          <w:rFonts w:ascii="Times New Roman" w:hAnsi="Times New Roman"/>
          <w:sz w:val="24"/>
          <w:szCs w:val="24"/>
        </w:rPr>
        <w:t xml:space="preserve"> and LDMIA R1,{R2-R7}. The first three can load 2 register</w:t>
      </w:r>
      <w:r w:rsidR="003818E5">
        <w:rPr>
          <w:rFonts w:ascii="Times New Roman" w:hAnsi="Times New Roman"/>
          <w:sz w:val="24"/>
          <w:szCs w:val="24"/>
        </w:rPr>
        <w:t>s</w:t>
      </w:r>
      <w:r w:rsidR="00465553">
        <w:rPr>
          <w:rFonts w:ascii="Times New Roman" w:hAnsi="Times New Roman"/>
          <w:sz w:val="24"/>
          <w:szCs w:val="24"/>
        </w:rPr>
        <w:t xml:space="preserve">. The </w:t>
      </w:r>
      <w:r w:rsidR="004C733E">
        <w:rPr>
          <w:rFonts w:ascii="Times New Roman" w:hAnsi="Times New Roman" w:hint="eastAsia"/>
          <w:sz w:val="24"/>
          <w:szCs w:val="24"/>
          <w:lang w:eastAsia="zh-CN"/>
        </w:rPr>
        <w:t>second</w:t>
      </w:r>
      <w:r w:rsidR="00465553">
        <w:rPr>
          <w:rFonts w:ascii="Times New Roman" w:hAnsi="Times New Roman"/>
          <w:sz w:val="24"/>
          <w:szCs w:val="24"/>
        </w:rPr>
        <w:t xml:space="preserve"> format can </w:t>
      </w:r>
      <w:r w:rsidR="004C0AC6">
        <w:rPr>
          <w:rFonts w:ascii="Times New Roman" w:hAnsi="Times New Roman" w:hint="eastAsia"/>
          <w:sz w:val="24"/>
          <w:szCs w:val="24"/>
          <w:lang w:eastAsia="zh-CN"/>
        </w:rPr>
        <w:t>load</w:t>
      </w:r>
      <w:r w:rsidR="00465553">
        <w:rPr>
          <w:rFonts w:ascii="Times New Roman" w:hAnsi="Times New Roman"/>
          <w:sz w:val="24"/>
          <w:szCs w:val="24"/>
        </w:rPr>
        <w:t xml:space="preserve"> all registers in the range</w:t>
      </w:r>
      <w:r w:rsidR="004C0AC6">
        <w:rPr>
          <w:rFonts w:ascii="Times New Roman" w:hAnsi="Times New Roman" w:hint="eastAsia"/>
          <w:sz w:val="24"/>
          <w:szCs w:val="24"/>
          <w:lang w:eastAsia="zh-CN"/>
        </w:rPr>
        <w:t xml:space="preserve">, i.e. </w:t>
      </w:r>
      <w:r w:rsidR="004C0AC6">
        <w:rPr>
          <w:rFonts w:ascii="Times New Roman" w:hAnsi="Times New Roman"/>
          <w:sz w:val="24"/>
          <w:szCs w:val="24"/>
        </w:rPr>
        <w:t>LDMIA R1,{R2</w:t>
      </w:r>
      <w:r w:rsidR="004C0AC6">
        <w:rPr>
          <w:rFonts w:ascii="Times New Roman" w:hAnsi="Times New Roman" w:hint="eastAsia"/>
          <w:sz w:val="24"/>
          <w:szCs w:val="24"/>
          <w:lang w:eastAsia="zh-CN"/>
        </w:rPr>
        <w:t>-</w:t>
      </w:r>
      <w:r w:rsidR="004C0AC6">
        <w:rPr>
          <w:rFonts w:ascii="Times New Roman" w:hAnsi="Times New Roman"/>
          <w:sz w:val="24"/>
          <w:szCs w:val="24"/>
        </w:rPr>
        <w:t>R</w:t>
      </w:r>
      <w:r w:rsidR="004C0AC6">
        <w:rPr>
          <w:rFonts w:ascii="Times New Roman" w:hAnsi="Times New Roman" w:hint="eastAsia"/>
          <w:sz w:val="24"/>
          <w:szCs w:val="24"/>
          <w:lang w:eastAsia="zh-CN"/>
        </w:rPr>
        <w:t>7</w:t>
      </w:r>
      <w:r w:rsidR="004C0AC6">
        <w:rPr>
          <w:rFonts w:ascii="Times New Roman" w:hAnsi="Times New Roman"/>
          <w:sz w:val="24"/>
          <w:szCs w:val="24"/>
        </w:rPr>
        <w:t>} will perform the following operations:</w:t>
      </w:r>
    </w:p>
    <w:p w14:paraId="32009297" w14:textId="77777777" w:rsidR="00465553" w:rsidRPr="004C0AC6" w:rsidRDefault="004C0AC6" w:rsidP="00DA7AB6">
      <w:pPr>
        <w:ind w:left="36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R2 = memory[R1], R</w:t>
      </w:r>
      <w:r>
        <w:rPr>
          <w:rFonts w:ascii="Times New Roman" w:hAnsi="Times New Roman" w:hint="eastAsia"/>
          <w:sz w:val="24"/>
          <w:szCs w:val="24"/>
          <w:lang w:eastAsia="zh-CN"/>
        </w:rPr>
        <w:t>3</w:t>
      </w:r>
      <w:r>
        <w:rPr>
          <w:rFonts w:ascii="Times New Roman" w:hAnsi="Times New Roman"/>
          <w:sz w:val="24"/>
          <w:szCs w:val="24"/>
        </w:rPr>
        <w:t xml:space="preserve"> = memory[R1+4];</w:t>
      </w:r>
      <w:r w:rsidRPr="004C0A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 w:hint="eastAsia"/>
          <w:sz w:val="24"/>
          <w:szCs w:val="24"/>
          <w:lang w:eastAsia="zh-CN"/>
        </w:rPr>
        <w:t>4</w:t>
      </w:r>
      <w:r>
        <w:rPr>
          <w:rFonts w:ascii="Times New Roman" w:hAnsi="Times New Roman"/>
          <w:sz w:val="24"/>
          <w:szCs w:val="24"/>
        </w:rPr>
        <w:t xml:space="preserve"> = memory[R1</w:t>
      </w:r>
      <w:r>
        <w:rPr>
          <w:rFonts w:ascii="Times New Roman" w:hAnsi="Times New Roman" w:hint="eastAsia"/>
          <w:sz w:val="24"/>
          <w:szCs w:val="24"/>
          <w:lang w:eastAsia="zh-CN"/>
        </w:rPr>
        <w:t>+8</w:t>
      </w:r>
      <w:r>
        <w:rPr>
          <w:rFonts w:ascii="Times New Roman" w:hAnsi="Times New Roman"/>
          <w:sz w:val="24"/>
          <w:szCs w:val="24"/>
        </w:rPr>
        <w:t>], R</w:t>
      </w:r>
      <w:r>
        <w:rPr>
          <w:rFonts w:ascii="Times New Roman" w:hAnsi="Times New Roman" w:hint="eastAsia"/>
          <w:sz w:val="24"/>
          <w:szCs w:val="24"/>
          <w:lang w:eastAsia="zh-CN"/>
        </w:rPr>
        <w:t>5</w:t>
      </w:r>
      <w:r>
        <w:rPr>
          <w:rFonts w:ascii="Times New Roman" w:hAnsi="Times New Roman"/>
          <w:sz w:val="24"/>
          <w:szCs w:val="24"/>
        </w:rPr>
        <w:t xml:space="preserve"> = memory[R1+</w:t>
      </w:r>
      <w:r>
        <w:rPr>
          <w:rFonts w:ascii="Times New Roman" w:hAnsi="Times New Roman" w:hint="eastAsia"/>
          <w:sz w:val="24"/>
          <w:szCs w:val="24"/>
          <w:lang w:eastAsia="zh-CN"/>
        </w:rPr>
        <w:t>12</w:t>
      </w:r>
      <w:r>
        <w:rPr>
          <w:rFonts w:ascii="Times New Roman" w:hAnsi="Times New Roman"/>
          <w:sz w:val="24"/>
          <w:szCs w:val="24"/>
        </w:rPr>
        <w:t>];</w:t>
      </w:r>
      <w:r w:rsidRPr="004C0A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 w:hint="eastAsia"/>
          <w:sz w:val="24"/>
          <w:szCs w:val="24"/>
          <w:lang w:eastAsia="zh-CN"/>
        </w:rPr>
        <w:t>6</w:t>
      </w:r>
      <w:r>
        <w:rPr>
          <w:rFonts w:ascii="Times New Roman" w:hAnsi="Times New Roman"/>
          <w:sz w:val="24"/>
          <w:szCs w:val="24"/>
        </w:rPr>
        <w:t xml:space="preserve"> = memory[R1</w:t>
      </w:r>
      <w:r>
        <w:rPr>
          <w:rFonts w:ascii="Times New Roman" w:hAnsi="Times New Roman" w:hint="eastAsia"/>
          <w:sz w:val="24"/>
          <w:szCs w:val="24"/>
          <w:lang w:eastAsia="zh-CN"/>
        </w:rPr>
        <w:t>+16</w:t>
      </w:r>
      <w:r>
        <w:rPr>
          <w:rFonts w:ascii="Times New Roman" w:hAnsi="Times New Roman"/>
          <w:sz w:val="24"/>
          <w:szCs w:val="24"/>
        </w:rPr>
        <w:t>], R</w:t>
      </w:r>
      <w:r>
        <w:rPr>
          <w:rFonts w:ascii="Times New Roman" w:hAnsi="Times New Roman" w:hint="eastAsia"/>
          <w:sz w:val="24"/>
          <w:szCs w:val="24"/>
          <w:lang w:eastAsia="zh-CN"/>
        </w:rPr>
        <w:t>7</w:t>
      </w:r>
      <w:r>
        <w:rPr>
          <w:rFonts w:ascii="Times New Roman" w:hAnsi="Times New Roman"/>
          <w:sz w:val="24"/>
          <w:szCs w:val="24"/>
        </w:rPr>
        <w:t xml:space="preserve"> = memory[R1+</w:t>
      </w:r>
      <w:r>
        <w:rPr>
          <w:rFonts w:ascii="Times New Roman" w:hAnsi="Times New Roman" w:hint="eastAsia"/>
          <w:sz w:val="24"/>
          <w:szCs w:val="24"/>
          <w:lang w:eastAsia="zh-CN"/>
        </w:rPr>
        <w:t>20</w:t>
      </w:r>
      <w:r>
        <w:rPr>
          <w:rFonts w:ascii="Times New Roman" w:hAnsi="Times New Roman"/>
          <w:sz w:val="24"/>
          <w:szCs w:val="24"/>
        </w:rPr>
        <w:t xml:space="preserve">]; </w:t>
      </w:r>
    </w:p>
    <w:p w14:paraId="5B0469DE" w14:textId="4625923C" w:rsidR="00837D53" w:rsidRDefault="00837D53" w:rsidP="00DA7AB6">
      <w:pPr>
        <w:numPr>
          <w:ilvl w:val="0"/>
          <w:numId w:val="6"/>
        </w:numPr>
        <w:autoSpaceDE w:val="0"/>
        <w:ind w:left="360"/>
        <w:rPr>
          <w:rFonts w:ascii="Times New Roman" w:hAnsi="Times New Roman"/>
          <w:sz w:val="24"/>
          <w:szCs w:val="24"/>
        </w:rPr>
      </w:pPr>
      <w:r w:rsidRPr="005D7204">
        <w:rPr>
          <w:rFonts w:ascii="Times New Roman" w:hAnsi="Times New Roman"/>
          <w:b/>
          <w:sz w:val="24"/>
          <w:szCs w:val="24"/>
        </w:rPr>
        <w:t>[</w:t>
      </w:r>
      <w:r w:rsidR="00DC10A1">
        <w:rPr>
          <w:rFonts w:ascii="Times New Roman" w:hAnsi="Times New Roman"/>
          <w:b/>
          <w:sz w:val="24"/>
          <w:szCs w:val="24"/>
        </w:rPr>
        <w:t>15</w:t>
      </w:r>
      <w:r w:rsidRPr="005D7204">
        <w:rPr>
          <w:rFonts w:ascii="Times New Roman" w:hAnsi="Times New Roman"/>
          <w:b/>
          <w:sz w:val="24"/>
          <w:szCs w:val="24"/>
        </w:rPr>
        <w:t xml:space="preserve"> Points]</w:t>
      </w:r>
      <w:r>
        <w:rPr>
          <w:rFonts w:ascii="Times New Roman" w:hAnsi="Times New Roman"/>
          <w:sz w:val="24"/>
          <w:szCs w:val="24"/>
        </w:rPr>
        <w:t xml:space="preserve"> </w:t>
      </w:r>
      <w:r w:rsidR="00414972">
        <w:rPr>
          <w:rFonts w:ascii="Times New Roman" w:hAnsi="Times New Roman"/>
          <w:sz w:val="24"/>
          <w:szCs w:val="24"/>
        </w:rPr>
        <w:t>LDMIA i</w:t>
      </w:r>
      <w:r w:rsidR="00414972">
        <w:rPr>
          <w:rFonts w:ascii="Times New Roman" w:hAnsi="Times New Roman" w:hint="eastAsia"/>
          <w:sz w:val="24"/>
          <w:szCs w:val="24"/>
          <w:lang w:eastAsia="zh-CN"/>
        </w:rPr>
        <w:t>s</w:t>
      </w:r>
      <w:r w:rsidR="008168B0">
        <w:rPr>
          <w:rFonts w:ascii="Times New Roman" w:hAnsi="Times New Roman"/>
          <w:sz w:val="24"/>
          <w:szCs w:val="24"/>
        </w:rPr>
        <w:t xml:space="preserve"> not currently supported by MIPS instruction set. </w:t>
      </w:r>
      <w:r>
        <w:rPr>
          <w:rFonts w:ascii="Times New Roman" w:hAnsi="Times New Roman"/>
          <w:szCs w:val="21"/>
        </w:rPr>
        <w:t>Suppose all instructions are still 32 bits. Since this is a</w:t>
      </w:r>
      <w:r w:rsidR="003818E5">
        <w:rPr>
          <w:rFonts w:ascii="Times New Roman" w:hAnsi="Times New Roman"/>
          <w:szCs w:val="21"/>
        </w:rPr>
        <w:t>n</w:t>
      </w:r>
      <w:r>
        <w:rPr>
          <w:rFonts w:ascii="Times New Roman" w:hAnsi="Times New Roman"/>
          <w:szCs w:val="21"/>
        </w:rPr>
        <w:t xml:space="preserve"> R-Type instruction, there are 6 bits reserved for opcode. Can you design </w:t>
      </w:r>
      <w:r w:rsidR="00465553">
        <w:rPr>
          <w:rFonts w:ascii="Times New Roman" w:hAnsi="Times New Roman"/>
          <w:szCs w:val="21"/>
        </w:rPr>
        <w:t>the</w:t>
      </w:r>
      <w:r>
        <w:rPr>
          <w:rFonts w:ascii="Times New Roman" w:hAnsi="Times New Roman"/>
          <w:szCs w:val="21"/>
        </w:rPr>
        <w:t xml:space="preserve"> binary format (encoding) for this LDMIA instruction if we want to add it to MIPS? </w:t>
      </w:r>
      <w:r w:rsidR="008168B0">
        <w:rPr>
          <w:rFonts w:ascii="Times New Roman" w:hAnsi="Times New Roman"/>
          <w:sz w:val="24"/>
          <w:szCs w:val="24"/>
        </w:rPr>
        <w:t xml:space="preserve">Please notice that your encoding should support </w:t>
      </w:r>
      <w:r w:rsidR="00EC2050">
        <w:rPr>
          <w:rFonts w:ascii="Times New Roman" w:hAnsi="Times New Roman"/>
          <w:sz w:val="24"/>
          <w:szCs w:val="24"/>
        </w:rPr>
        <w:t xml:space="preserve">instructions like </w:t>
      </w:r>
      <w:r w:rsidR="008168B0">
        <w:rPr>
          <w:rFonts w:ascii="Times New Roman" w:hAnsi="Times New Roman"/>
          <w:sz w:val="24"/>
          <w:szCs w:val="24"/>
        </w:rPr>
        <w:t>LDMIA R1,{R2,R</w:t>
      </w:r>
      <w:r w:rsidR="004C0AC6">
        <w:rPr>
          <w:rFonts w:ascii="Times New Roman" w:hAnsi="Times New Roman" w:hint="eastAsia"/>
          <w:sz w:val="24"/>
          <w:szCs w:val="24"/>
          <w:lang w:eastAsia="zh-CN"/>
        </w:rPr>
        <w:t>7</w:t>
      </w:r>
      <w:r w:rsidR="008168B0">
        <w:rPr>
          <w:rFonts w:ascii="Times New Roman" w:hAnsi="Times New Roman"/>
          <w:sz w:val="24"/>
          <w:szCs w:val="24"/>
        </w:rPr>
        <w:t xml:space="preserve">} </w:t>
      </w:r>
      <w:r w:rsidR="00EC2050">
        <w:rPr>
          <w:rFonts w:ascii="Times New Roman" w:hAnsi="Times New Roman"/>
          <w:sz w:val="24"/>
          <w:szCs w:val="24"/>
        </w:rPr>
        <w:t>and LDMIA R1,{R2-R7</w:t>
      </w:r>
      <w:r w:rsidR="008168B0">
        <w:rPr>
          <w:rFonts w:ascii="Times New Roman" w:hAnsi="Times New Roman"/>
          <w:sz w:val="24"/>
          <w:szCs w:val="24"/>
        </w:rPr>
        <w:t>}.</w:t>
      </w:r>
    </w:p>
    <w:p w14:paraId="2A67DA38" w14:textId="355C19AE" w:rsidR="00652A85" w:rsidRDefault="00652A85" w:rsidP="00652A85">
      <w:pPr>
        <w:autoSpaceDE w:val="0"/>
        <w:ind w:left="720"/>
        <w:rPr>
          <w:rFonts w:ascii="Times New Roman" w:hAnsi="Times New Roman"/>
          <w:sz w:val="24"/>
          <w:szCs w:val="24"/>
        </w:rPr>
      </w:pPr>
      <w:r w:rsidRPr="00652A85">
        <w:rPr>
          <w:rFonts w:ascii="Times New Roman" w:hAnsi="Times New Roman" w:hint="eastAsia"/>
          <w:sz w:val="24"/>
          <w:szCs w:val="24"/>
        </w:rPr>
        <w:t xml:space="preserve">MIPS </w:t>
      </w:r>
      <w:r w:rsidRPr="00652A85">
        <w:rPr>
          <w:rFonts w:ascii="Times New Roman" w:hAnsi="Times New Roman" w:hint="eastAsia"/>
          <w:sz w:val="24"/>
          <w:szCs w:val="24"/>
        </w:rPr>
        <w:t>指令集目前不支持</w:t>
      </w:r>
      <w:r w:rsidRPr="00652A85">
        <w:rPr>
          <w:rFonts w:ascii="Times New Roman" w:hAnsi="Times New Roman" w:hint="eastAsia"/>
          <w:sz w:val="24"/>
          <w:szCs w:val="24"/>
        </w:rPr>
        <w:t xml:space="preserve"> LDMIA</w:t>
      </w:r>
      <w:r w:rsidRPr="00652A85">
        <w:rPr>
          <w:rFonts w:ascii="Times New Roman" w:hAnsi="Times New Roman" w:hint="eastAsia"/>
          <w:sz w:val="24"/>
          <w:szCs w:val="24"/>
        </w:rPr>
        <w:t>。</w:t>
      </w:r>
      <w:r w:rsidRPr="00652A85">
        <w:rPr>
          <w:rFonts w:ascii="Times New Roman" w:hAnsi="Times New Roman" w:hint="eastAsia"/>
          <w:sz w:val="24"/>
          <w:szCs w:val="24"/>
        </w:rPr>
        <w:t xml:space="preserve"> </w:t>
      </w:r>
      <w:r w:rsidRPr="00652A85">
        <w:rPr>
          <w:rFonts w:ascii="Times New Roman" w:hAnsi="Times New Roman" w:hint="eastAsia"/>
          <w:sz w:val="24"/>
          <w:szCs w:val="24"/>
        </w:rPr>
        <w:t>假设所有指令仍然是</w:t>
      </w:r>
      <w:r w:rsidRPr="00652A85">
        <w:rPr>
          <w:rFonts w:ascii="Times New Roman" w:hAnsi="Times New Roman" w:hint="eastAsia"/>
          <w:sz w:val="24"/>
          <w:szCs w:val="24"/>
        </w:rPr>
        <w:t xml:space="preserve"> 32 </w:t>
      </w:r>
      <w:r w:rsidRPr="00652A85">
        <w:rPr>
          <w:rFonts w:ascii="Times New Roman" w:hAnsi="Times New Roman" w:hint="eastAsia"/>
          <w:sz w:val="24"/>
          <w:szCs w:val="24"/>
        </w:rPr>
        <w:t>位。</w:t>
      </w:r>
      <w:r w:rsidRPr="00652A85">
        <w:rPr>
          <w:rFonts w:ascii="Times New Roman" w:hAnsi="Times New Roman" w:hint="eastAsia"/>
          <w:sz w:val="24"/>
          <w:szCs w:val="24"/>
        </w:rPr>
        <w:t xml:space="preserve"> </w:t>
      </w:r>
      <w:r w:rsidRPr="00652A85">
        <w:rPr>
          <w:rFonts w:ascii="Times New Roman" w:hAnsi="Times New Roman" w:hint="eastAsia"/>
          <w:sz w:val="24"/>
          <w:szCs w:val="24"/>
        </w:rPr>
        <w:t>由于这是一条</w:t>
      </w:r>
      <w:r w:rsidRPr="00652A85">
        <w:rPr>
          <w:rFonts w:ascii="Times New Roman" w:hAnsi="Times New Roman" w:hint="eastAsia"/>
          <w:sz w:val="24"/>
          <w:szCs w:val="24"/>
        </w:rPr>
        <w:t xml:space="preserve"> R-Type </w:t>
      </w:r>
      <w:r w:rsidRPr="00652A85">
        <w:rPr>
          <w:rFonts w:ascii="Times New Roman" w:hAnsi="Times New Roman" w:hint="eastAsia"/>
          <w:sz w:val="24"/>
          <w:szCs w:val="24"/>
        </w:rPr>
        <w:t>指令，因此为操作码保留了</w:t>
      </w:r>
      <w:r w:rsidRPr="00652A85">
        <w:rPr>
          <w:rFonts w:ascii="Times New Roman" w:hAnsi="Times New Roman" w:hint="eastAsia"/>
          <w:sz w:val="24"/>
          <w:szCs w:val="24"/>
        </w:rPr>
        <w:t xml:space="preserve"> 6 </w:t>
      </w:r>
      <w:r w:rsidRPr="00652A85">
        <w:rPr>
          <w:rFonts w:ascii="Times New Roman" w:hAnsi="Times New Roman" w:hint="eastAsia"/>
          <w:sz w:val="24"/>
          <w:szCs w:val="24"/>
        </w:rPr>
        <w:t>位。</w:t>
      </w:r>
      <w:r w:rsidRPr="00652A85">
        <w:rPr>
          <w:rFonts w:ascii="Times New Roman" w:hAnsi="Times New Roman" w:hint="eastAsia"/>
          <w:sz w:val="24"/>
          <w:szCs w:val="24"/>
        </w:rPr>
        <w:t xml:space="preserve"> </w:t>
      </w:r>
      <w:r w:rsidRPr="00652A85">
        <w:rPr>
          <w:rFonts w:ascii="Times New Roman" w:hAnsi="Times New Roman" w:hint="eastAsia"/>
          <w:sz w:val="24"/>
          <w:szCs w:val="24"/>
        </w:rPr>
        <w:t>如果我们想将</w:t>
      </w:r>
      <w:r w:rsidRPr="00652A85">
        <w:rPr>
          <w:rFonts w:ascii="Times New Roman" w:hAnsi="Times New Roman" w:hint="eastAsia"/>
          <w:sz w:val="24"/>
          <w:szCs w:val="24"/>
        </w:rPr>
        <w:t xml:space="preserve"> LDMIA </w:t>
      </w:r>
      <w:r w:rsidRPr="00652A85">
        <w:rPr>
          <w:rFonts w:ascii="Times New Roman" w:hAnsi="Times New Roman" w:hint="eastAsia"/>
          <w:sz w:val="24"/>
          <w:szCs w:val="24"/>
        </w:rPr>
        <w:t>指令添加到</w:t>
      </w:r>
      <w:r w:rsidRPr="00652A85">
        <w:rPr>
          <w:rFonts w:ascii="Times New Roman" w:hAnsi="Times New Roman" w:hint="eastAsia"/>
          <w:sz w:val="24"/>
          <w:szCs w:val="24"/>
        </w:rPr>
        <w:t xml:space="preserve"> MIPS </w:t>
      </w:r>
      <w:r w:rsidRPr="00652A85">
        <w:rPr>
          <w:rFonts w:ascii="Times New Roman" w:hAnsi="Times New Roman" w:hint="eastAsia"/>
          <w:sz w:val="24"/>
          <w:szCs w:val="24"/>
        </w:rPr>
        <w:t>中，你能设计它的二进制格式（编码）吗？</w:t>
      </w:r>
      <w:r w:rsidRPr="00652A85">
        <w:rPr>
          <w:rFonts w:ascii="Times New Roman" w:hAnsi="Times New Roman" w:hint="eastAsia"/>
          <w:sz w:val="24"/>
          <w:szCs w:val="24"/>
        </w:rPr>
        <w:t xml:space="preserve"> </w:t>
      </w:r>
      <w:r w:rsidRPr="00652A85">
        <w:rPr>
          <w:rFonts w:ascii="Times New Roman" w:hAnsi="Times New Roman" w:hint="eastAsia"/>
          <w:sz w:val="24"/>
          <w:szCs w:val="24"/>
        </w:rPr>
        <w:t>请注意，您的编码应支持</w:t>
      </w:r>
      <w:r w:rsidRPr="00652A85">
        <w:rPr>
          <w:rFonts w:ascii="Times New Roman" w:hAnsi="Times New Roman" w:hint="eastAsia"/>
          <w:sz w:val="24"/>
          <w:szCs w:val="24"/>
        </w:rPr>
        <w:t xml:space="preserve"> LDMIA R1,{R2,R7} </w:t>
      </w:r>
      <w:r w:rsidRPr="00652A85">
        <w:rPr>
          <w:rFonts w:ascii="Times New Roman" w:hAnsi="Times New Roman" w:hint="eastAsia"/>
          <w:sz w:val="24"/>
          <w:szCs w:val="24"/>
        </w:rPr>
        <w:t>和</w:t>
      </w:r>
      <w:r w:rsidRPr="00652A85">
        <w:rPr>
          <w:rFonts w:ascii="Times New Roman" w:hAnsi="Times New Roman" w:hint="eastAsia"/>
          <w:sz w:val="24"/>
          <w:szCs w:val="24"/>
        </w:rPr>
        <w:t xml:space="preserve"> LDMIA R1,{R2-R7} </w:t>
      </w:r>
      <w:r w:rsidRPr="00652A85">
        <w:rPr>
          <w:rFonts w:ascii="Times New Roman" w:hAnsi="Times New Roman" w:hint="eastAsia"/>
          <w:sz w:val="24"/>
          <w:szCs w:val="24"/>
        </w:rPr>
        <w:t>等指令。</w:t>
      </w:r>
    </w:p>
    <w:p w14:paraId="535E60A2" w14:textId="134BDBC4" w:rsidR="002C6678" w:rsidRDefault="00837D53" w:rsidP="00DA7AB6">
      <w:pPr>
        <w:numPr>
          <w:ilvl w:val="0"/>
          <w:numId w:val="6"/>
        </w:numPr>
        <w:autoSpaceDE w:val="0"/>
        <w:ind w:left="360"/>
        <w:rPr>
          <w:rFonts w:ascii="Times New Roman" w:hAnsi="Times New Roman"/>
          <w:sz w:val="24"/>
          <w:szCs w:val="24"/>
        </w:rPr>
      </w:pPr>
      <w:r w:rsidRPr="005D7204">
        <w:rPr>
          <w:rFonts w:ascii="Times New Roman" w:hAnsi="Times New Roman"/>
          <w:b/>
          <w:sz w:val="24"/>
          <w:szCs w:val="24"/>
        </w:rPr>
        <w:t>[</w:t>
      </w:r>
      <w:r w:rsidR="00DC10A1">
        <w:rPr>
          <w:rFonts w:ascii="Times New Roman" w:hAnsi="Times New Roman"/>
          <w:b/>
          <w:sz w:val="24"/>
          <w:szCs w:val="24"/>
        </w:rPr>
        <w:t>15</w:t>
      </w:r>
      <w:r w:rsidRPr="005D7204">
        <w:rPr>
          <w:rFonts w:ascii="Times New Roman" w:hAnsi="Times New Roman"/>
          <w:b/>
          <w:sz w:val="24"/>
          <w:szCs w:val="24"/>
        </w:rPr>
        <w:t xml:space="preserve"> Points]</w:t>
      </w:r>
      <w:r>
        <w:rPr>
          <w:rFonts w:ascii="Times New Roman" w:hAnsi="Times New Roman"/>
          <w:sz w:val="24"/>
          <w:szCs w:val="24"/>
        </w:rPr>
        <w:t xml:space="preserve"> </w:t>
      </w:r>
      <w:r w:rsidRPr="0079092D">
        <w:rPr>
          <w:rFonts w:ascii="Times New Roman" w:hAnsi="Times New Roman"/>
          <w:sz w:val="24"/>
          <w:szCs w:val="24"/>
        </w:rPr>
        <w:t>Assume that the new instruction will cause the clock cycle to increase by 2</w:t>
      </w:r>
      <w:r w:rsidR="00465553">
        <w:rPr>
          <w:rFonts w:ascii="Times New Roman" w:hAnsi="Times New Roman"/>
          <w:sz w:val="24"/>
          <w:szCs w:val="24"/>
        </w:rPr>
        <w:t>.5</w:t>
      </w:r>
      <w:r w:rsidRPr="0079092D">
        <w:rPr>
          <w:rFonts w:ascii="Times New Roman" w:hAnsi="Times New Roman"/>
          <w:sz w:val="24"/>
          <w:szCs w:val="24"/>
        </w:rPr>
        <w:t xml:space="preserve">%. </w:t>
      </w:r>
      <w:r>
        <w:rPr>
          <w:rFonts w:ascii="Times New Roman" w:hAnsi="Times New Roman"/>
          <w:sz w:val="24"/>
          <w:szCs w:val="24"/>
        </w:rPr>
        <w:t xml:space="preserve">Assume that </w:t>
      </w:r>
      <w:r w:rsidR="00465553">
        <w:rPr>
          <w:rFonts w:ascii="Times New Roman" w:hAnsi="Times New Roman"/>
          <w:sz w:val="24"/>
          <w:szCs w:val="24"/>
        </w:rPr>
        <w:t>26</w:t>
      </w:r>
      <w:r w:rsidRPr="0079092D">
        <w:rPr>
          <w:rFonts w:ascii="Times New Roman" w:hAnsi="Times New Roman"/>
          <w:sz w:val="24"/>
          <w:szCs w:val="24"/>
        </w:rPr>
        <w:t>% of dynamic instructions are loads. The new instruction affects only the clock s</w:t>
      </w:r>
      <w:r w:rsidR="00465553">
        <w:rPr>
          <w:rFonts w:ascii="Times New Roman" w:hAnsi="Times New Roman"/>
          <w:sz w:val="24"/>
          <w:szCs w:val="24"/>
        </w:rPr>
        <w:t>peed and not the CPI.  If only 2</w:t>
      </w:r>
      <w:r w:rsidRPr="0079092D">
        <w:rPr>
          <w:rFonts w:ascii="Times New Roman" w:hAnsi="Times New Roman"/>
          <w:sz w:val="24"/>
          <w:szCs w:val="24"/>
        </w:rPr>
        <w:t>0% of load instruction</w:t>
      </w:r>
      <w:r w:rsidR="003818E5">
        <w:rPr>
          <w:rFonts w:ascii="Times New Roman" w:hAnsi="Times New Roman"/>
          <w:sz w:val="24"/>
          <w:szCs w:val="24"/>
        </w:rPr>
        <w:t>s</w:t>
      </w:r>
      <w:r w:rsidRPr="0079092D">
        <w:rPr>
          <w:rFonts w:ascii="Times New Roman" w:hAnsi="Times New Roman"/>
          <w:sz w:val="24"/>
          <w:szCs w:val="24"/>
        </w:rPr>
        <w:t xml:space="preserve"> can be eliminated by the new instructions, will the overall performance </w:t>
      </w:r>
      <w:r w:rsidR="003818E5">
        <w:rPr>
          <w:rFonts w:ascii="Times New Roman" w:hAnsi="Times New Roman"/>
          <w:sz w:val="24"/>
          <w:szCs w:val="24"/>
        </w:rPr>
        <w:t>change</w:t>
      </w:r>
      <w:r w:rsidRPr="0079092D">
        <w:rPr>
          <w:rFonts w:ascii="Times New Roman" w:hAnsi="Times New Roman"/>
          <w:sz w:val="24"/>
          <w:szCs w:val="24"/>
        </w:rPr>
        <w:t>?</w:t>
      </w:r>
      <w:r w:rsidR="003818E5">
        <w:rPr>
          <w:rFonts w:ascii="Times New Roman" w:hAnsi="Times New Roman"/>
          <w:sz w:val="24"/>
          <w:szCs w:val="24"/>
        </w:rPr>
        <w:t xml:space="preserve"> Indicate the change (e.g., if improved, by how much etc.?).</w:t>
      </w:r>
    </w:p>
    <w:p w14:paraId="603AB682" w14:textId="5B987383" w:rsidR="00652A85" w:rsidRPr="00E430D7" w:rsidRDefault="00652A85" w:rsidP="00652A85">
      <w:pPr>
        <w:autoSpaceDE w:val="0"/>
        <w:ind w:left="720"/>
        <w:rPr>
          <w:rFonts w:ascii="Times New Roman" w:hAnsi="Times New Roman"/>
          <w:sz w:val="24"/>
          <w:szCs w:val="24"/>
        </w:rPr>
      </w:pPr>
      <w:r w:rsidRPr="00652A85">
        <w:rPr>
          <w:rFonts w:ascii="Times New Roman" w:hAnsi="Times New Roman" w:hint="eastAsia"/>
          <w:sz w:val="24"/>
          <w:szCs w:val="24"/>
        </w:rPr>
        <w:lastRenderedPageBreak/>
        <w:t>假设新指令会使时钟周期增加</w:t>
      </w:r>
      <w:r w:rsidRPr="00652A85">
        <w:rPr>
          <w:rFonts w:ascii="Times New Roman" w:hAnsi="Times New Roman" w:hint="eastAsia"/>
          <w:sz w:val="24"/>
          <w:szCs w:val="24"/>
        </w:rPr>
        <w:t xml:space="preserve"> 2.5%</w:t>
      </w:r>
      <w:r w:rsidRPr="00652A85">
        <w:rPr>
          <w:rFonts w:ascii="Times New Roman" w:hAnsi="Times New Roman" w:hint="eastAsia"/>
          <w:sz w:val="24"/>
          <w:szCs w:val="24"/>
        </w:rPr>
        <w:t>。</w:t>
      </w:r>
      <w:r w:rsidRPr="00652A85">
        <w:rPr>
          <w:rFonts w:ascii="Times New Roman" w:hAnsi="Times New Roman" w:hint="eastAsia"/>
          <w:sz w:val="24"/>
          <w:szCs w:val="24"/>
        </w:rPr>
        <w:t xml:space="preserve"> </w:t>
      </w:r>
      <w:r w:rsidRPr="00652A85">
        <w:rPr>
          <w:rFonts w:ascii="Times New Roman" w:hAnsi="Times New Roman" w:hint="eastAsia"/>
          <w:sz w:val="24"/>
          <w:szCs w:val="24"/>
        </w:rPr>
        <w:t>假设</w:t>
      </w:r>
      <w:r w:rsidRPr="00652A85">
        <w:rPr>
          <w:rFonts w:ascii="Times New Roman" w:hAnsi="Times New Roman" w:hint="eastAsia"/>
          <w:sz w:val="24"/>
          <w:szCs w:val="24"/>
        </w:rPr>
        <w:t xml:space="preserve"> 26% </w:t>
      </w:r>
      <w:r w:rsidRPr="00652A85">
        <w:rPr>
          <w:rFonts w:ascii="Times New Roman" w:hAnsi="Times New Roman" w:hint="eastAsia"/>
          <w:sz w:val="24"/>
          <w:szCs w:val="24"/>
        </w:rPr>
        <w:t>的动态指令是负载。</w:t>
      </w:r>
      <w:r w:rsidRPr="00652A85">
        <w:rPr>
          <w:rFonts w:ascii="Times New Roman" w:hAnsi="Times New Roman" w:hint="eastAsia"/>
          <w:sz w:val="24"/>
          <w:szCs w:val="24"/>
        </w:rPr>
        <w:t xml:space="preserve"> </w:t>
      </w:r>
      <w:r w:rsidRPr="00652A85">
        <w:rPr>
          <w:rFonts w:ascii="Times New Roman" w:hAnsi="Times New Roman" w:hint="eastAsia"/>
          <w:sz w:val="24"/>
          <w:szCs w:val="24"/>
        </w:rPr>
        <w:t>新指令仅影响时钟速度而不影响</w:t>
      </w:r>
      <w:r w:rsidRPr="00652A85">
        <w:rPr>
          <w:rFonts w:ascii="Times New Roman" w:hAnsi="Times New Roman" w:hint="eastAsia"/>
          <w:sz w:val="24"/>
          <w:szCs w:val="24"/>
        </w:rPr>
        <w:t xml:space="preserve"> CPI</w:t>
      </w:r>
      <w:r w:rsidRPr="00652A85">
        <w:rPr>
          <w:rFonts w:ascii="Times New Roman" w:hAnsi="Times New Roman" w:hint="eastAsia"/>
          <w:sz w:val="24"/>
          <w:szCs w:val="24"/>
        </w:rPr>
        <w:t>。</w:t>
      </w:r>
      <w:r w:rsidRPr="00652A85">
        <w:rPr>
          <w:rFonts w:ascii="Times New Roman" w:hAnsi="Times New Roman" w:hint="eastAsia"/>
          <w:sz w:val="24"/>
          <w:szCs w:val="24"/>
        </w:rPr>
        <w:t xml:space="preserve"> </w:t>
      </w:r>
      <w:r w:rsidRPr="00652A85">
        <w:rPr>
          <w:rFonts w:ascii="Times New Roman" w:hAnsi="Times New Roman" w:hint="eastAsia"/>
          <w:sz w:val="24"/>
          <w:szCs w:val="24"/>
        </w:rPr>
        <w:t>如果新指令只能消除</w:t>
      </w:r>
      <w:r w:rsidRPr="00652A85">
        <w:rPr>
          <w:rFonts w:ascii="Times New Roman" w:hAnsi="Times New Roman" w:hint="eastAsia"/>
          <w:sz w:val="24"/>
          <w:szCs w:val="24"/>
        </w:rPr>
        <w:t xml:space="preserve"> 20% </w:t>
      </w:r>
      <w:r w:rsidRPr="00652A85">
        <w:rPr>
          <w:rFonts w:ascii="Times New Roman" w:hAnsi="Times New Roman" w:hint="eastAsia"/>
          <w:sz w:val="24"/>
          <w:szCs w:val="24"/>
        </w:rPr>
        <w:t>的加载指令，整体性能是否会发生变化？</w:t>
      </w:r>
      <w:r w:rsidRPr="00652A85">
        <w:rPr>
          <w:rFonts w:ascii="Times New Roman" w:hAnsi="Times New Roman" w:hint="eastAsia"/>
          <w:sz w:val="24"/>
          <w:szCs w:val="24"/>
        </w:rPr>
        <w:t xml:space="preserve"> </w:t>
      </w:r>
      <w:r w:rsidRPr="00652A85">
        <w:rPr>
          <w:rFonts w:ascii="Times New Roman" w:hAnsi="Times New Roman" w:hint="eastAsia"/>
          <w:sz w:val="24"/>
          <w:szCs w:val="24"/>
        </w:rPr>
        <w:t>指出变化（例如，如果改进，改进了多少等？）。</w:t>
      </w:r>
    </w:p>
    <w:sectPr w:rsidR="00652A85" w:rsidRPr="00E430D7" w:rsidSect="00DA7AB6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00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9C557F"/>
    <w:multiLevelType w:val="hybridMultilevel"/>
    <w:tmpl w:val="591E48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C7310"/>
    <w:multiLevelType w:val="hybridMultilevel"/>
    <w:tmpl w:val="591E48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584316">
    <w:abstractNumId w:val="0"/>
  </w:num>
  <w:num w:numId="2" w16cid:durableId="1398701829">
    <w:abstractNumId w:val="1"/>
  </w:num>
  <w:num w:numId="3" w16cid:durableId="364411828">
    <w:abstractNumId w:val="2"/>
  </w:num>
  <w:num w:numId="4" w16cid:durableId="911550756">
    <w:abstractNumId w:val="3"/>
  </w:num>
  <w:num w:numId="5" w16cid:durableId="59140994">
    <w:abstractNumId w:val="5"/>
  </w:num>
  <w:num w:numId="6" w16cid:durableId="742987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7D53"/>
    <w:rsid w:val="00003BC9"/>
    <w:rsid w:val="000667F5"/>
    <w:rsid w:val="0007266D"/>
    <w:rsid w:val="000C43A3"/>
    <w:rsid w:val="000E205C"/>
    <w:rsid w:val="000E4DB0"/>
    <w:rsid w:val="0015428B"/>
    <w:rsid w:val="0016147A"/>
    <w:rsid w:val="00192474"/>
    <w:rsid w:val="001963E8"/>
    <w:rsid w:val="001C5451"/>
    <w:rsid w:val="001E0731"/>
    <w:rsid w:val="00224766"/>
    <w:rsid w:val="0027234E"/>
    <w:rsid w:val="002B6C01"/>
    <w:rsid w:val="002C6678"/>
    <w:rsid w:val="00366242"/>
    <w:rsid w:val="0037142C"/>
    <w:rsid w:val="003818E5"/>
    <w:rsid w:val="00390FA7"/>
    <w:rsid w:val="003C458E"/>
    <w:rsid w:val="00414972"/>
    <w:rsid w:val="00444490"/>
    <w:rsid w:val="00465553"/>
    <w:rsid w:val="00471134"/>
    <w:rsid w:val="00471FB8"/>
    <w:rsid w:val="004C0AC6"/>
    <w:rsid w:val="004C733E"/>
    <w:rsid w:val="00576932"/>
    <w:rsid w:val="005A71C0"/>
    <w:rsid w:val="005C55A6"/>
    <w:rsid w:val="00614294"/>
    <w:rsid w:val="00622F09"/>
    <w:rsid w:val="00652A85"/>
    <w:rsid w:val="006747D5"/>
    <w:rsid w:val="007C005C"/>
    <w:rsid w:val="007E65A9"/>
    <w:rsid w:val="00810CAD"/>
    <w:rsid w:val="008168B0"/>
    <w:rsid w:val="00837D53"/>
    <w:rsid w:val="00846972"/>
    <w:rsid w:val="008A4045"/>
    <w:rsid w:val="008D0802"/>
    <w:rsid w:val="008F6F5F"/>
    <w:rsid w:val="00904E7C"/>
    <w:rsid w:val="0094678A"/>
    <w:rsid w:val="00A12752"/>
    <w:rsid w:val="00A972D7"/>
    <w:rsid w:val="00AC2583"/>
    <w:rsid w:val="00B53BF4"/>
    <w:rsid w:val="00B762C4"/>
    <w:rsid w:val="00B84F6B"/>
    <w:rsid w:val="00BF1157"/>
    <w:rsid w:val="00D35D62"/>
    <w:rsid w:val="00D7200D"/>
    <w:rsid w:val="00DA7AB6"/>
    <w:rsid w:val="00DC10A1"/>
    <w:rsid w:val="00E02F8D"/>
    <w:rsid w:val="00E430D7"/>
    <w:rsid w:val="00EC2050"/>
    <w:rsid w:val="00FB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BB13EC"/>
  <w15:docId w15:val="{42AE80BF-10EA-4BE2-BDE0-93F80C9D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3A3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0C43A3"/>
    <w:rPr>
      <w:b/>
    </w:rPr>
  </w:style>
  <w:style w:type="character" w:customStyle="1" w:styleId="Absatz-Standardschriftart">
    <w:name w:val="Absatz-Standardschriftart"/>
    <w:rsid w:val="000C43A3"/>
  </w:style>
  <w:style w:type="character" w:customStyle="1" w:styleId="WW-Absatz-Standardschriftart">
    <w:name w:val="WW-Absatz-Standardschriftart"/>
    <w:rsid w:val="000C43A3"/>
  </w:style>
  <w:style w:type="character" w:customStyle="1" w:styleId="WW8Num5z0">
    <w:name w:val="WW8Num5z0"/>
    <w:rsid w:val="000C43A3"/>
    <w:rPr>
      <w:rFonts w:ascii="Symbol" w:hAnsi="Symbol"/>
    </w:rPr>
  </w:style>
  <w:style w:type="character" w:customStyle="1" w:styleId="WW8Num6z0">
    <w:name w:val="WW8Num6z0"/>
    <w:rsid w:val="000C43A3"/>
    <w:rPr>
      <w:rFonts w:ascii="Symbol" w:hAnsi="Symbol"/>
    </w:rPr>
  </w:style>
  <w:style w:type="character" w:customStyle="1" w:styleId="WW8Num7z0">
    <w:name w:val="WW8Num7z0"/>
    <w:rsid w:val="000C43A3"/>
    <w:rPr>
      <w:rFonts w:ascii="Symbol" w:hAnsi="Symbol"/>
    </w:rPr>
  </w:style>
  <w:style w:type="character" w:customStyle="1" w:styleId="WW8Num8z0">
    <w:name w:val="WW8Num8z0"/>
    <w:rsid w:val="000C43A3"/>
    <w:rPr>
      <w:rFonts w:ascii="Symbol" w:hAnsi="Symbol"/>
    </w:rPr>
  </w:style>
  <w:style w:type="character" w:customStyle="1" w:styleId="WW8Num10z0">
    <w:name w:val="WW8Num10z0"/>
    <w:rsid w:val="000C43A3"/>
    <w:rPr>
      <w:rFonts w:ascii="Symbol" w:hAnsi="Symbol"/>
    </w:rPr>
  </w:style>
  <w:style w:type="character" w:customStyle="1" w:styleId="WW8Num15z0">
    <w:name w:val="WW8Num15z0"/>
    <w:rsid w:val="000C43A3"/>
    <w:rPr>
      <w:b/>
    </w:rPr>
  </w:style>
  <w:style w:type="character" w:customStyle="1" w:styleId="DefaultParagraphFont1">
    <w:name w:val="Default Paragraph Font1"/>
    <w:rsid w:val="000C43A3"/>
  </w:style>
  <w:style w:type="character" w:styleId="a3">
    <w:name w:val="Hyperlink"/>
    <w:rsid w:val="000C43A3"/>
    <w:rPr>
      <w:color w:val="000080"/>
      <w:u w:val="single"/>
    </w:rPr>
  </w:style>
  <w:style w:type="character" w:styleId="a4">
    <w:name w:val="FollowedHyperlink"/>
    <w:rsid w:val="000C43A3"/>
    <w:rPr>
      <w:color w:val="800000"/>
      <w:u w:val="single"/>
    </w:rPr>
  </w:style>
  <w:style w:type="character" w:customStyle="1" w:styleId="Bullets">
    <w:name w:val="Bullets"/>
    <w:rsid w:val="000C43A3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0C43A3"/>
  </w:style>
  <w:style w:type="paragraph" w:customStyle="1" w:styleId="Heading">
    <w:name w:val="Heading"/>
    <w:basedOn w:val="a"/>
    <w:next w:val="a5"/>
    <w:rsid w:val="000C43A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5">
    <w:name w:val="Body Text"/>
    <w:basedOn w:val="a"/>
    <w:rsid w:val="000C43A3"/>
    <w:pPr>
      <w:spacing w:after="120"/>
    </w:pPr>
  </w:style>
  <w:style w:type="paragraph" w:styleId="a6">
    <w:name w:val="List"/>
    <w:basedOn w:val="a5"/>
    <w:rsid w:val="000C43A3"/>
  </w:style>
  <w:style w:type="paragraph" w:customStyle="1" w:styleId="Caption1">
    <w:name w:val="Caption1"/>
    <w:basedOn w:val="a"/>
    <w:rsid w:val="000C43A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sid w:val="000C43A3"/>
    <w:pPr>
      <w:suppressLineNumbers/>
    </w:pPr>
  </w:style>
  <w:style w:type="paragraph" w:customStyle="1" w:styleId="ListParagraph1">
    <w:name w:val="List Paragraph1"/>
    <w:basedOn w:val="a"/>
    <w:rsid w:val="000C43A3"/>
    <w:pPr>
      <w:ind w:left="720"/>
    </w:pPr>
  </w:style>
  <w:style w:type="paragraph" w:styleId="a7">
    <w:name w:val="Title"/>
    <w:basedOn w:val="a"/>
    <w:next w:val="a8"/>
    <w:qFormat/>
    <w:rsid w:val="000C43A3"/>
    <w:pPr>
      <w:jc w:val="center"/>
    </w:pPr>
    <w:rPr>
      <w:rFonts w:ascii="Times New Roman" w:hAnsi="Times New Roman"/>
      <w:b/>
      <w:sz w:val="28"/>
      <w:szCs w:val="28"/>
    </w:rPr>
  </w:style>
  <w:style w:type="paragraph" w:styleId="a8">
    <w:name w:val="Subtitle"/>
    <w:basedOn w:val="Heading"/>
    <w:next w:val="a5"/>
    <w:qFormat/>
    <w:rsid w:val="000C43A3"/>
    <w:pPr>
      <w:jc w:val="center"/>
    </w:pPr>
    <w:rPr>
      <w:i/>
      <w:iCs/>
    </w:rPr>
  </w:style>
  <w:style w:type="paragraph" w:customStyle="1" w:styleId="TableContents">
    <w:name w:val="Table Contents"/>
    <w:basedOn w:val="a"/>
    <w:rsid w:val="000C43A3"/>
    <w:pPr>
      <w:suppressLineNumbers/>
    </w:pPr>
  </w:style>
  <w:style w:type="paragraph" w:customStyle="1" w:styleId="TableHeading">
    <w:name w:val="Table Heading"/>
    <w:basedOn w:val="TableContents"/>
    <w:rsid w:val="000C43A3"/>
    <w:pPr>
      <w:jc w:val="center"/>
    </w:pPr>
    <w:rPr>
      <w:b/>
      <w:bCs/>
    </w:rPr>
  </w:style>
  <w:style w:type="paragraph" w:customStyle="1" w:styleId="ListContents">
    <w:name w:val="List Contents"/>
    <w:basedOn w:val="a"/>
    <w:rsid w:val="000C43A3"/>
    <w:pPr>
      <w:ind w:left="567"/>
    </w:pPr>
  </w:style>
  <w:style w:type="paragraph" w:customStyle="1" w:styleId="ListHeading">
    <w:name w:val="List Heading"/>
    <w:basedOn w:val="a"/>
    <w:next w:val="ListContents"/>
    <w:rsid w:val="000C43A3"/>
  </w:style>
  <w:style w:type="character" w:customStyle="1" w:styleId="apple-converted-space">
    <w:name w:val="apple-converted-space"/>
    <w:basedOn w:val="a0"/>
    <w:rsid w:val="0090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load.wikimedia.org/wikipedia/en/math/8/f/f/8ffd2d48b107742e33fea3bd011e43e7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wiki\Integ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Geometric_distribu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wiki\Real_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CISE Department</Company>
  <LinksUpToDate>false</LinksUpToDate>
  <CharactersWithSpaces>5068</CharactersWithSpaces>
  <SharedDoc>false</SharedDoc>
  <HLinks>
    <vt:vector size="42" baseType="variant">
      <vt:variant>
        <vt:i4>2555969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http://en.wikipedia.org/wiki/Nvidia_Tesla</vt:lpwstr>
      </vt:variant>
      <vt:variant>
        <vt:lpwstr/>
      </vt:variant>
      <vt:variant>
        <vt:i4>6029428</vt:i4>
      </vt:variant>
      <vt:variant>
        <vt:i4>15</vt:i4>
      </vt:variant>
      <vt:variant>
        <vt:i4>0</vt:i4>
      </vt:variant>
      <vt:variant>
        <vt:i4>5</vt:i4>
      </vt:variant>
      <vt:variant>
        <vt:lpwstr>/wiki/Real_number</vt:lpwstr>
      </vt:variant>
      <vt:variant>
        <vt:lpwstr/>
      </vt:variant>
      <vt:variant>
        <vt:i4>3473452</vt:i4>
      </vt:variant>
      <vt:variant>
        <vt:i4>12</vt:i4>
      </vt:variant>
      <vt:variant>
        <vt:i4>0</vt:i4>
      </vt:variant>
      <vt:variant>
        <vt:i4>5</vt:i4>
      </vt:variant>
      <vt:variant>
        <vt:lpwstr>/wiki/Factorial</vt:lpwstr>
      </vt:variant>
      <vt:variant>
        <vt:lpwstr/>
      </vt:variant>
      <vt:variant>
        <vt:i4>3080298</vt:i4>
      </vt:variant>
      <vt:variant>
        <vt:i4>9</vt:i4>
      </vt:variant>
      <vt:variant>
        <vt:i4>0</vt:i4>
      </vt:variant>
      <vt:variant>
        <vt:i4>5</vt:i4>
      </vt:variant>
      <vt:variant>
        <vt:lpwstr>/wiki/E_(mathematical_constant)</vt:lpwstr>
      </vt:variant>
      <vt:variant>
        <vt:lpwstr/>
      </vt:variant>
      <vt:variant>
        <vt:i4>6094933</vt:i4>
      </vt:variant>
      <vt:variant>
        <vt:i4>3</vt:i4>
      </vt:variant>
      <vt:variant>
        <vt:i4>0</vt:i4>
      </vt:variant>
      <vt:variant>
        <vt:i4>5</vt:i4>
      </vt:variant>
      <vt:variant>
        <vt:lpwstr>/wiki/Integer</vt:lpwstr>
      </vt:variant>
      <vt:variant>
        <vt:lpwstr/>
      </vt:variant>
      <vt:variant>
        <vt:i4>458865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http://en.wikipedia.org/wiki/Poisson_distribution</vt:lpwstr>
      </vt:variant>
      <vt:variant>
        <vt:lpwstr/>
      </vt:variant>
      <vt:variant>
        <vt:i4>2424886</vt:i4>
      </vt:variant>
      <vt:variant>
        <vt:i4>4163</vt:i4>
      </vt:variant>
      <vt:variant>
        <vt:i4>1025</vt:i4>
      </vt:variant>
      <vt:variant>
        <vt:i4>1</vt:i4>
      </vt:variant>
      <vt:variant>
        <vt:lpwstr>http://upload.wikimedia.org/math/5/5/9/55978f02e2b22e9a93943595030ecf64.png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xqin</dc:creator>
  <cp:lastModifiedBy>时锋 阳</cp:lastModifiedBy>
  <cp:revision>25</cp:revision>
  <cp:lastPrinted>2012-01-26T23:30:00Z</cp:lastPrinted>
  <dcterms:created xsi:type="dcterms:W3CDTF">2012-01-27T16:54:00Z</dcterms:created>
  <dcterms:modified xsi:type="dcterms:W3CDTF">2022-11-03T03:12:00Z</dcterms:modified>
</cp:coreProperties>
</file>